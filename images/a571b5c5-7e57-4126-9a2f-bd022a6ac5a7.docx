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97F5" w14:textId="55101339" w:rsidR="00BF65CA" w:rsidRPr="00672BB3" w:rsidRDefault="00892876">
      <w:pPr>
        <w:pBdr>
          <w:bottom w:val="single" w:sz="12" w:space="4" w:color="39A5B7"/>
        </w:pBdr>
        <w:spacing w:after="120"/>
        <w:rPr>
          <w:rFonts w:asciiTheme="majorHAnsi" w:hAnsiTheme="majorHAnsi"/>
        </w:rPr>
      </w:pPr>
      <w:r w:rsidRPr="00672BB3">
        <w:rPr>
          <w:rFonts w:asciiTheme="majorHAnsi" w:hAnsiTheme="majorHAnsi"/>
        </w:rPr>
        <w:t>Mohammad Tasleem</w:t>
      </w:r>
    </w:p>
    <w:p w14:paraId="6C1850B7" w14:textId="44A02451" w:rsidR="00BF65CA" w:rsidRPr="00672BB3" w:rsidRDefault="00727C9B">
      <w:pPr>
        <w:rPr>
          <w:rFonts w:asciiTheme="majorHAnsi" w:hAnsiTheme="majorHAnsi"/>
        </w:rPr>
      </w:pPr>
      <w:r w:rsidRPr="00672BB3">
        <w:rPr>
          <w:rFonts w:asciiTheme="majorHAnsi" w:hAnsiTheme="majorHAnsi"/>
          <w:b/>
          <w:bCs/>
        </w:rPr>
        <w:t xml:space="preserve">Mobile: </w:t>
      </w:r>
      <w:r w:rsidRPr="00672BB3">
        <w:rPr>
          <w:rFonts w:asciiTheme="majorHAnsi" w:hAnsiTheme="majorHAnsi"/>
        </w:rPr>
        <w:t>+91-</w:t>
      </w:r>
      <w:r w:rsidR="00892876" w:rsidRPr="00672BB3">
        <w:rPr>
          <w:rFonts w:asciiTheme="majorHAnsi" w:hAnsiTheme="majorHAnsi"/>
        </w:rPr>
        <w:t>8698152828</w:t>
      </w:r>
    </w:p>
    <w:p w14:paraId="7BDD7DF4" w14:textId="40D241DD" w:rsidR="00BF65CA" w:rsidRPr="00672BB3" w:rsidRDefault="00727C9B">
      <w:pPr>
        <w:rPr>
          <w:rFonts w:asciiTheme="majorHAnsi" w:hAnsiTheme="majorHAnsi"/>
        </w:rPr>
      </w:pPr>
      <w:r w:rsidRPr="00672BB3">
        <w:rPr>
          <w:rFonts w:asciiTheme="majorHAnsi" w:hAnsiTheme="majorHAnsi"/>
          <w:b/>
          <w:bCs/>
        </w:rPr>
        <w:t xml:space="preserve">Email: </w:t>
      </w:r>
      <w:r w:rsidR="00892876" w:rsidRPr="00672BB3">
        <w:rPr>
          <w:rFonts w:asciiTheme="majorHAnsi" w:hAnsiTheme="majorHAnsi"/>
          <w:b/>
          <w:bCs/>
        </w:rPr>
        <w:t>tasleembca31</w:t>
      </w:r>
      <w:hyperlink r:id="rId7" w:history="1">
        <w:r w:rsidRPr="00672BB3">
          <w:rPr>
            <w:rFonts w:asciiTheme="majorHAnsi" w:hAnsiTheme="majorHAnsi"/>
            <w:u w:val="single" w:color="2A7B88"/>
          </w:rPr>
          <w:t>@gmail.com</w:t>
        </w:r>
      </w:hyperlink>
      <w:r w:rsidRPr="00672BB3">
        <w:rPr>
          <w:rFonts w:asciiTheme="majorHAnsi" w:hAnsiTheme="majorHAnsi"/>
        </w:rPr>
        <w:t xml:space="preserve"> </w:t>
      </w:r>
    </w:p>
    <w:p w14:paraId="7B35F50B" w14:textId="77777777" w:rsidR="00BF65CA" w:rsidRPr="00672BB3" w:rsidRDefault="00727C9B">
      <w:pPr>
        <w:rPr>
          <w:rFonts w:asciiTheme="majorHAnsi" w:hAnsiTheme="majorHAnsi"/>
        </w:rPr>
      </w:pPr>
      <w:r w:rsidRPr="00672BB3">
        <w:rPr>
          <w:rFonts w:asciiTheme="majorHAnsi" w:hAnsiTheme="majorHAnsi"/>
        </w:rPr>
        <w:t> </w:t>
      </w:r>
    </w:p>
    <w:p w14:paraId="54273955" w14:textId="4CBB3C5C" w:rsidR="00892876" w:rsidRPr="00672BB3" w:rsidRDefault="00892876" w:rsidP="00892876">
      <w:pPr>
        <w:autoSpaceDE w:val="0"/>
        <w:autoSpaceDN w:val="0"/>
        <w:adjustRightInd w:val="0"/>
        <w:rPr>
          <w:rFonts w:asciiTheme="majorHAnsi" w:hAnsiTheme="majorHAnsi"/>
          <w:b/>
          <w:bCs/>
          <w:lang w:val="en-IN"/>
        </w:rPr>
      </w:pPr>
      <w:r w:rsidRPr="00672BB3">
        <w:rPr>
          <w:rFonts w:asciiTheme="majorHAnsi" w:hAnsiTheme="majorHAnsi"/>
          <w:lang w:val="en-IN"/>
        </w:rPr>
        <w:t>Dedicated and efficient full stack developer with around 6</w:t>
      </w:r>
      <w:r w:rsidR="00647CBB" w:rsidRPr="00672BB3">
        <w:rPr>
          <w:rFonts w:asciiTheme="majorHAnsi" w:hAnsiTheme="majorHAnsi"/>
          <w:lang w:val="en-IN"/>
        </w:rPr>
        <w:t>+</w:t>
      </w:r>
      <w:r w:rsidRPr="00672BB3">
        <w:rPr>
          <w:rFonts w:asciiTheme="majorHAnsi" w:hAnsiTheme="majorHAnsi"/>
          <w:lang w:val="en-IN"/>
        </w:rPr>
        <w:t xml:space="preserve"> </w:t>
      </w:r>
      <w:r w:rsidR="00647CBB" w:rsidRPr="00672BB3">
        <w:rPr>
          <w:rFonts w:asciiTheme="majorHAnsi" w:hAnsiTheme="majorHAnsi"/>
          <w:lang w:val="en-IN"/>
        </w:rPr>
        <w:t>years’ experience</w:t>
      </w:r>
      <w:r w:rsidRPr="00672BB3">
        <w:rPr>
          <w:rFonts w:asciiTheme="majorHAnsi" w:hAnsiTheme="majorHAnsi"/>
          <w:lang w:val="en-IN"/>
        </w:rPr>
        <w:t xml:space="preserve"> </w:t>
      </w:r>
      <w:r w:rsidR="00647CBB" w:rsidRPr="00672BB3">
        <w:rPr>
          <w:rFonts w:asciiTheme="majorHAnsi" w:eastAsia="Trebuchet MS" w:hAnsiTheme="majorHAnsi"/>
        </w:rPr>
        <w:t xml:space="preserve">experience in web application development. Proven record in delivering high-quality and scalable user interfaces </w:t>
      </w:r>
      <w:r w:rsidR="00FF393F" w:rsidRPr="00672BB3">
        <w:rPr>
          <w:rFonts w:asciiTheme="majorHAnsi" w:eastAsia="Trebuchet MS" w:hAnsiTheme="majorHAnsi"/>
        </w:rPr>
        <w:t>using</w:t>
      </w:r>
      <w:r w:rsidR="00FF393F" w:rsidRPr="00672BB3">
        <w:rPr>
          <w:rFonts w:asciiTheme="majorHAnsi" w:hAnsiTheme="majorHAnsi"/>
          <w:lang w:val="en-IN"/>
        </w:rPr>
        <w:t xml:space="preserve"> HTML</w:t>
      </w:r>
      <w:r w:rsidRPr="00672BB3">
        <w:rPr>
          <w:rFonts w:asciiTheme="majorHAnsi" w:hAnsiTheme="majorHAnsi"/>
          <w:lang w:val="en-IN"/>
        </w:rPr>
        <w:t>5, CSS3, SCSS, Bootstrap, JavaScript,</w:t>
      </w:r>
      <w:r w:rsidR="00A15FFF" w:rsidRPr="00672BB3">
        <w:rPr>
          <w:rFonts w:asciiTheme="majorHAnsi" w:hAnsiTheme="majorHAnsi"/>
          <w:lang w:val="en-IN"/>
        </w:rPr>
        <w:t xml:space="preserve"> ReactJS, Redux</w:t>
      </w:r>
      <w:r w:rsidR="00C02C38" w:rsidRPr="00672BB3">
        <w:rPr>
          <w:rFonts w:asciiTheme="majorHAnsi" w:hAnsiTheme="majorHAnsi"/>
          <w:lang w:val="en-IN"/>
        </w:rPr>
        <w:t>, Angular2</w:t>
      </w:r>
      <w:r w:rsidR="00FF393F" w:rsidRPr="00672BB3">
        <w:rPr>
          <w:rFonts w:asciiTheme="majorHAnsi" w:hAnsiTheme="majorHAnsi"/>
          <w:lang w:val="en-IN"/>
        </w:rPr>
        <w:t>,4,8,14 version</w:t>
      </w:r>
    </w:p>
    <w:p w14:paraId="71F57C2A" w14:textId="71692BDC" w:rsidR="00FF393F" w:rsidRPr="00672BB3" w:rsidRDefault="00727C9B" w:rsidP="00FF393F">
      <w:pPr>
        <w:pStyle w:val="Heading1"/>
        <w:spacing w:before="320" w:after="100"/>
        <w:rPr>
          <w:rFonts w:asciiTheme="majorHAnsi" w:eastAsia="Arial Black" w:hAnsiTheme="majorHAnsi" w:cs="Arial Black"/>
          <w:caps/>
          <w:color w:val="auto"/>
          <w:sz w:val="24"/>
          <w:szCs w:val="22"/>
        </w:rPr>
      </w:pPr>
      <w:r w:rsidRPr="00672BB3">
        <w:rPr>
          <w:rFonts w:asciiTheme="majorHAnsi" w:eastAsia="Times New Roman" w:hAnsiTheme="majorHAnsi" w:cs="Times New Roman"/>
          <w:color w:val="auto"/>
          <w:sz w:val="24"/>
          <w:szCs w:val="24"/>
        </w:rPr>
        <w:t>Professional Experience</w:t>
      </w:r>
    </w:p>
    <w:p w14:paraId="71A9470C" w14:textId="77777777" w:rsidR="00FF393F" w:rsidRPr="00672BB3" w:rsidRDefault="00FF393F" w:rsidP="00FF393F">
      <w:pPr>
        <w:spacing w:after="120"/>
        <w:rPr>
          <w:rFonts w:asciiTheme="majorHAnsi" w:eastAsiaTheme="minorEastAsia" w:hAnsiTheme="majorHAnsi" w:cstheme="minorBidi"/>
          <w:sz w:val="20"/>
        </w:rPr>
      </w:pPr>
      <w:r w:rsidRPr="00672BB3">
        <w:rPr>
          <w:rFonts w:asciiTheme="majorHAnsi" w:eastAsia="Trebuchet MS" w:hAnsiTheme="majorHAnsi" w:cs="Trebuchet MS"/>
          <w:b/>
        </w:rPr>
        <w:t>Aug-2022 - Present</w:t>
      </w:r>
    </w:p>
    <w:p w14:paraId="061797DE"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rPr>
        <w:t>Senior Software Engineer, EPAM Anywhere</w:t>
      </w:r>
    </w:p>
    <w:p w14:paraId="5229C08B" w14:textId="77777777" w:rsidR="00FF393F" w:rsidRPr="00672BB3" w:rsidRDefault="00FF393F" w:rsidP="00FF393F">
      <w:pPr>
        <w:shd w:val="clear" w:color="auto" w:fill="FFFFFF"/>
        <w:spacing w:line="285" w:lineRule="atLeast"/>
        <w:rPr>
          <w:rFonts w:asciiTheme="majorHAnsi" w:hAnsiTheme="majorHAnsi"/>
          <w:sz w:val="21"/>
          <w:szCs w:val="21"/>
        </w:rPr>
      </w:pPr>
      <w:r w:rsidRPr="00672BB3">
        <w:rPr>
          <w:rFonts w:asciiTheme="majorHAnsi" w:eastAsia="Trebuchet MS" w:hAnsiTheme="majorHAnsi" w:cs="Trebuchet MS"/>
          <w:b/>
        </w:rPr>
        <w:t xml:space="preserve">Customer: </w:t>
      </w:r>
      <w:r w:rsidRPr="00672BB3">
        <w:rPr>
          <w:rFonts w:asciiTheme="majorHAnsi" w:hAnsiTheme="majorHAnsi"/>
          <w:szCs w:val="20"/>
        </w:rPr>
        <w:t>Meridian Credit Union, FS - Commercial Banking</w:t>
      </w:r>
    </w:p>
    <w:p w14:paraId="26CC645F" w14:textId="77777777" w:rsidR="00FF393F" w:rsidRPr="00672BB3" w:rsidRDefault="00FF393F" w:rsidP="00FF393F">
      <w:pPr>
        <w:shd w:val="clear" w:color="auto" w:fill="FFFFFF"/>
        <w:spacing w:line="285" w:lineRule="atLeast"/>
        <w:rPr>
          <w:rFonts w:asciiTheme="majorHAnsi" w:hAnsiTheme="majorHAnsi"/>
          <w:sz w:val="20"/>
          <w:szCs w:val="20"/>
        </w:rPr>
      </w:pPr>
      <w:r w:rsidRPr="00672BB3">
        <w:rPr>
          <w:rFonts w:asciiTheme="majorHAnsi" w:eastAsia="Trebuchet MS" w:hAnsiTheme="majorHAnsi" w:cs="Trebuchet MS"/>
          <w:b/>
          <w:szCs w:val="20"/>
        </w:rPr>
        <w:t xml:space="preserve">Project: </w:t>
      </w:r>
      <w:r w:rsidRPr="00672BB3">
        <w:rPr>
          <w:rFonts w:asciiTheme="majorHAnsi" w:hAnsiTheme="majorHAnsi"/>
          <w:szCs w:val="20"/>
        </w:rPr>
        <w:t xml:space="preserve">Project MCRU-CMA, </w:t>
      </w:r>
    </w:p>
    <w:p w14:paraId="0A335C1E" w14:textId="77777777" w:rsidR="00FF393F" w:rsidRPr="00672BB3" w:rsidRDefault="00FF393F" w:rsidP="00FF393F">
      <w:pPr>
        <w:shd w:val="clear" w:color="auto" w:fill="FFFFFF"/>
        <w:spacing w:line="285" w:lineRule="atLeast"/>
        <w:ind w:left="720"/>
        <w:rPr>
          <w:rFonts w:asciiTheme="majorHAnsi" w:hAnsiTheme="majorHAnsi"/>
          <w:szCs w:val="20"/>
        </w:rPr>
      </w:pPr>
      <w:r w:rsidRPr="00672BB3">
        <w:rPr>
          <w:rFonts w:asciiTheme="majorHAnsi" w:hAnsiTheme="majorHAnsi" w:cs="Open Sans"/>
          <w:szCs w:val="20"/>
          <w:shd w:val="clear" w:color="auto" w:fill="FFFFFF"/>
        </w:rPr>
        <w:t>Meridian’s locally based Mortgage Loan Officers have been there, in easy times and hard, and know how to optimize current conditions to your advantage. And they have access to a variety of tools and specialty programs that can help you overcome obstacles encountered along the way.</w:t>
      </w:r>
      <w:r w:rsidRPr="00672BB3">
        <w:rPr>
          <w:rFonts w:asciiTheme="majorHAnsi" w:hAnsiTheme="majorHAnsi"/>
          <w:szCs w:val="20"/>
        </w:rPr>
        <w:t xml:space="preserve"> </w:t>
      </w:r>
    </w:p>
    <w:p w14:paraId="6F61A8F0" w14:textId="77777777" w:rsidR="00FF393F" w:rsidRPr="00672BB3" w:rsidRDefault="00FF393F" w:rsidP="00FF393F">
      <w:pPr>
        <w:spacing w:after="120"/>
        <w:rPr>
          <w:rFonts w:asciiTheme="majorHAnsi" w:eastAsia="Trebuchet MS" w:hAnsiTheme="majorHAnsi" w:cs="Trebuchet MS"/>
          <w:szCs w:val="22"/>
        </w:rPr>
      </w:pPr>
      <w:r w:rsidRPr="00672BB3">
        <w:rPr>
          <w:rFonts w:asciiTheme="majorHAnsi" w:eastAsia="Trebuchet MS" w:hAnsiTheme="majorHAnsi" w:cs="Trebuchet MS"/>
          <w:b/>
        </w:rPr>
        <w:t xml:space="preserve">Team Size: </w:t>
      </w:r>
      <w:r w:rsidRPr="00672BB3">
        <w:rPr>
          <w:rFonts w:asciiTheme="majorHAnsi" w:eastAsia="Trebuchet MS" w:hAnsiTheme="majorHAnsi" w:cs="Trebuchet MS"/>
        </w:rPr>
        <w:t>Dev Team: 6 members, QA Team: 1 member</w:t>
      </w:r>
    </w:p>
    <w:p w14:paraId="109AE851" w14:textId="77777777" w:rsidR="00FF393F" w:rsidRPr="00672BB3" w:rsidRDefault="00FF393F" w:rsidP="00FF393F">
      <w:pPr>
        <w:spacing w:after="120"/>
        <w:rPr>
          <w:rFonts w:asciiTheme="majorHAnsi" w:eastAsiaTheme="minorEastAsia" w:hAnsiTheme="majorHAnsi" w:cstheme="minorBidi"/>
        </w:rPr>
      </w:pPr>
    </w:p>
    <w:p w14:paraId="21CF18E9"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Role: </w:t>
      </w:r>
      <w:r w:rsidRPr="00672BB3">
        <w:rPr>
          <w:rFonts w:asciiTheme="majorHAnsi" w:hAnsiTheme="majorHAnsi"/>
          <w:szCs w:val="20"/>
        </w:rPr>
        <w:t>Meridian Credit Union</w:t>
      </w:r>
    </w:p>
    <w:p w14:paraId="20FB5FF0" w14:textId="77777777" w:rsidR="00FF393F" w:rsidRPr="00672BB3" w:rsidRDefault="00FF393F" w:rsidP="00FF393F">
      <w:pPr>
        <w:shd w:val="clear" w:color="auto" w:fill="FFFFFF"/>
        <w:spacing w:line="285" w:lineRule="atLeast"/>
        <w:rPr>
          <w:rFonts w:asciiTheme="majorHAnsi" w:hAnsiTheme="majorHAnsi"/>
          <w:szCs w:val="20"/>
        </w:rPr>
      </w:pPr>
      <w:r w:rsidRPr="00672BB3">
        <w:rPr>
          <w:rFonts w:asciiTheme="majorHAnsi" w:hAnsiTheme="majorHAnsi"/>
          <w:b/>
          <w:bCs/>
          <w:szCs w:val="20"/>
        </w:rPr>
        <w:t>Participation</w:t>
      </w:r>
      <w:r w:rsidRPr="00672BB3">
        <w:rPr>
          <w:rFonts w:asciiTheme="majorHAnsi" w:hAnsiTheme="majorHAnsi"/>
          <w:szCs w:val="20"/>
        </w:rPr>
        <w:t>:</w:t>
      </w:r>
    </w:p>
    <w:p w14:paraId="669C43FD"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involved in SDLC phases like planning, analysis, design, development, testing, implementation, and maintenance</w:t>
      </w:r>
    </w:p>
    <w:p w14:paraId="13E93DE5"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Development of Angular components and UI screen from the provided Figma wireframes.</w:t>
      </w:r>
    </w:p>
    <w:p w14:paraId="75F82CC4"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Performed API Integration with the Backend to implement the business requirements.</w:t>
      </w:r>
    </w:p>
    <w:p w14:paraId="4CDA4C58"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Involved in the deployment activities using Azure Dev-ops tool.</w:t>
      </w:r>
    </w:p>
    <w:p w14:paraId="6DAFB098"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Involved in code review process, People management, manual testing, presentation of the deliverables.</w:t>
      </w:r>
    </w:p>
    <w:p w14:paraId="0816B540" w14:textId="77777777" w:rsidR="00FF393F" w:rsidRPr="00672BB3" w:rsidRDefault="00FF393F" w:rsidP="00FF393F">
      <w:pPr>
        <w:pStyle w:val="ListParagraph"/>
        <w:keepLines/>
        <w:numPr>
          <w:ilvl w:val="0"/>
          <w:numId w:val="14"/>
        </w:numPr>
        <w:shd w:val="clear" w:color="auto" w:fill="FFFFFF"/>
        <w:spacing w:before="120" w:after="120" w:line="285" w:lineRule="atLeast"/>
        <w:contextualSpacing w:val="0"/>
        <w:rPr>
          <w:rFonts w:asciiTheme="majorHAnsi" w:hAnsiTheme="majorHAnsi"/>
          <w:szCs w:val="20"/>
        </w:rPr>
      </w:pPr>
      <w:r w:rsidRPr="00672BB3">
        <w:rPr>
          <w:rFonts w:asciiTheme="majorHAnsi" w:hAnsiTheme="majorHAnsi"/>
          <w:szCs w:val="20"/>
        </w:rPr>
        <w:t>Collaborate with the customer eventually.</w:t>
      </w:r>
    </w:p>
    <w:p w14:paraId="6A341FCE" w14:textId="77777777" w:rsidR="00FF393F" w:rsidRPr="00672BB3" w:rsidRDefault="00FF393F" w:rsidP="00FF393F">
      <w:pPr>
        <w:shd w:val="clear" w:color="auto" w:fill="FFFFFF"/>
        <w:spacing w:line="285" w:lineRule="atLeast"/>
        <w:rPr>
          <w:rFonts w:asciiTheme="majorHAnsi" w:hAnsiTheme="majorHAnsi"/>
          <w:szCs w:val="20"/>
        </w:rPr>
      </w:pPr>
      <w:r w:rsidRPr="00672BB3">
        <w:rPr>
          <w:rFonts w:asciiTheme="majorHAnsi" w:eastAsia="Trebuchet MS" w:hAnsiTheme="majorHAnsi" w:cs="Trebuchet MS"/>
          <w:b/>
          <w:szCs w:val="20"/>
        </w:rPr>
        <w:t xml:space="preserve">Environment: </w:t>
      </w:r>
      <w:r w:rsidRPr="00672BB3">
        <w:rPr>
          <w:rFonts w:asciiTheme="majorHAnsi" w:hAnsiTheme="majorHAnsi"/>
          <w:szCs w:val="20"/>
        </w:rPr>
        <w:t>project management - Target process</w:t>
      </w:r>
    </w:p>
    <w:p w14:paraId="6CB50D95" w14:textId="37BC6633" w:rsidR="00FF393F" w:rsidRPr="00672BB3" w:rsidRDefault="00FF393F" w:rsidP="00FF393F">
      <w:pPr>
        <w:shd w:val="clear" w:color="auto" w:fill="FFFFFF"/>
        <w:spacing w:line="285" w:lineRule="atLeast"/>
        <w:rPr>
          <w:rFonts w:asciiTheme="majorHAnsi" w:hAnsiTheme="majorHAnsi"/>
          <w:sz w:val="21"/>
          <w:szCs w:val="21"/>
        </w:rPr>
      </w:pPr>
      <w:r w:rsidRPr="00672BB3">
        <w:rPr>
          <w:rFonts w:asciiTheme="majorHAnsi" w:hAnsiTheme="majorHAnsi"/>
          <w:b/>
          <w:bCs/>
          <w:szCs w:val="20"/>
        </w:rPr>
        <w:t>Technologies</w:t>
      </w:r>
      <w:r w:rsidRPr="00672BB3">
        <w:rPr>
          <w:rFonts w:asciiTheme="majorHAnsi" w:hAnsiTheme="majorHAnsi"/>
          <w:szCs w:val="20"/>
        </w:rPr>
        <w:t>:  Angular 14, NGRX, Angular material, Jasmine, Karma, HTML5, CSS3, Bootstrap 4, Typescript, ReactJS, Redux</w:t>
      </w:r>
      <w:r w:rsidR="009E3429">
        <w:rPr>
          <w:rFonts w:asciiTheme="majorHAnsi" w:hAnsiTheme="majorHAnsi"/>
          <w:szCs w:val="20"/>
        </w:rPr>
        <w:t>, Agile.</w:t>
      </w:r>
    </w:p>
    <w:p w14:paraId="78D6EE9C" w14:textId="0A4AE27C" w:rsidR="00FF393F" w:rsidRPr="00672BB3" w:rsidRDefault="00FF393F" w:rsidP="00FF393F">
      <w:pPr>
        <w:spacing w:after="120"/>
        <w:rPr>
          <w:rFonts w:asciiTheme="majorHAnsi" w:eastAsiaTheme="minorEastAsia" w:hAnsiTheme="majorHAnsi" w:cstheme="minorBidi"/>
          <w:sz w:val="20"/>
          <w:szCs w:val="22"/>
        </w:rPr>
      </w:pPr>
    </w:p>
    <w:p w14:paraId="75DF5D6D" w14:textId="15100926" w:rsidR="00425B6B" w:rsidRPr="00672BB3" w:rsidRDefault="00425B6B" w:rsidP="00FF393F">
      <w:pPr>
        <w:spacing w:after="120"/>
        <w:rPr>
          <w:rFonts w:asciiTheme="majorHAnsi" w:eastAsiaTheme="minorEastAsia" w:hAnsiTheme="majorHAnsi" w:cstheme="minorBidi"/>
          <w:sz w:val="20"/>
          <w:szCs w:val="22"/>
        </w:rPr>
      </w:pPr>
    </w:p>
    <w:p w14:paraId="233BB5AC" w14:textId="77777777" w:rsidR="00425B6B" w:rsidRPr="00672BB3" w:rsidRDefault="00425B6B" w:rsidP="00FF393F">
      <w:pPr>
        <w:spacing w:after="120"/>
        <w:rPr>
          <w:rFonts w:asciiTheme="majorHAnsi" w:eastAsiaTheme="minorEastAsia" w:hAnsiTheme="majorHAnsi" w:cstheme="minorBidi"/>
          <w:sz w:val="20"/>
          <w:szCs w:val="22"/>
        </w:rPr>
      </w:pPr>
    </w:p>
    <w:p w14:paraId="688CBCA6" w14:textId="259D02FD"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lastRenderedPageBreak/>
        <w:t>Jan-202</w:t>
      </w:r>
      <w:r w:rsidR="00672BB3">
        <w:rPr>
          <w:rFonts w:asciiTheme="majorHAnsi" w:eastAsia="Trebuchet MS" w:hAnsiTheme="majorHAnsi" w:cs="Trebuchet MS"/>
          <w:b/>
        </w:rPr>
        <w:t>1</w:t>
      </w:r>
      <w:r w:rsidRPr="00672BB3">
        <w:rPr>
          <w:rFonts w:asciiTheme="majorHAnsi" w:eastAsia="Trebuchet MS" w:hAnsiTheme="majorHAnsi" w:cs="Trebuchet MS"/>
          <w:b/>
        </w:rPr>
        <w:t xml:space="preserve"> - Jul-2022</w:t>
      </w:r>
    </w:p>
    <w:p w14:paraId="7A2E0E62"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rPr>
        <w:t>Senior Software Engineer, Brillio Technologies</w:t>
      </w:r>
    </w:p>
    <w:p w14:paraId="53EABCE3"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Customer: </w:t>
      </w:r>
      <w:r w:rsidRPr="00672BB3">
        <w:rPr>
          <w:rFonts w:asciiTheme="majorHAnsi" w:eastAsia="Trebuchet MS" w:hAnsiTheme="majorHAnsi" w:cs="Trebuchet MS"/>
        </w:rPr>
        <w:t>Verizon</w:t>
      </w:r>
    </w:p>
    <w:p w14:paraId="6F5D30E5"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w:t>
      </w:r>
      <w:r w:rsidRPr="00672BB3">
        <w:rPr>
          <w:rFonts w:asciiTheme="majorHAnsi" w:hAnsiTheme="majorHAnsi" w:cs="Arial"/>
          <w:szCs w:val="20"/>
          <w:shd w:val="clear" w:color="auto" w:fill="FFFFFF"/>
        </w:rPr>
        <w:t xml:space="preserve">The project is based on e-commerce. The project has the functionality like user can view the listing products including </w:t>
      </w:r>
      <w:proofErr w:type="spellStart"/>
      <w:r w:rsidRPr="00672BB3">
        <w:rPr>
          <w:rFonts w:asciiTheme="majorHAnsi" w:hAnsiTheme="majorHAnsi" w:cs="Arial"/>
          <w:szCs w:val="20"/>
          <w:shd w:val="clear" w:color="auto" w:fill="FFFFFF"/>
        </w:rPr>
        <w:t>iphone's</w:t>
      </w:r>
      <w:proofErr w:type="spellEnd"/>
      <w:r w:rsidRPr="00672BB3">
        <w:rPr>
          <w:rFonts w:asciiTheme="majorHAnsi" w:hAnsiTheme="majorHAnsi" w:cs="Arial"/>
          <w:szCs w:val="20"/>
          <w:shd w:val="clear" w:color="auto" w:fill="FFFFFF"/>
        </w:rPr>
        <w:t xml:space="preserve">, </w:t>
      </w:r>
      <w:proofErr w:type="spellStart"/>
      <w:r w:rsidRPr="00672BB3">
        <w:rPr>
          <w:rFonts w:asciiTheme="majorHAnsi" w:hAnsiTheme="majorHAnsi" w:cs="Arial"/>
          <w:szCs w:val="20"/>
          <w:shd w:val="clear" w:color="auto" w:fill="FFFFFF"/>
        </w:rPr>
        <w:t>samsung</w:t>
      </w:r>
      <w:proofErr w:type="spellEnd"/>
      <w:r w:rsidRPr="00672BB3">
        <w:rPr>
          <w:rFonts w:asciiTheme="majorHAnsi" w:hAnsiTheme="majorHAnsi" w:cs="Arial"/>
          <w:szCs w:val="20"/>
          <w:shd w:val="clear" w:color="auto" w:fill="FFFFFF"/>
        </w:rPr>
        <w:t xml:space="preserve">, android phones and many more. User can select the product and choose the plan like 4G plan or 5G plan and user can see the product descriptions colors, brands, sizes etc. User can upgrade the existing plan if user is </w:t>
      </w:r>
      <w:proofErr w:type="spellStart"/>
      <w:r w:rsidRPr="00672BB3">
        <w:rPr>
          <w:rFonts w:asciiTheme="majorHAnsi" w:hAnsiTheme="majorHAnsi" w:cs="Arial"/>
          <w:szCs w:val="20"/>
          <w:shd w:val="clear" w:color="auto" w:fill="FFFFFF"/>
        </w:rPr>
        <w:t>a</w:t>
      </w:r>
      <w:proofErr w:type="spellEnd"/>
      <w:r w:rsidRPr="00672BB3">
        <w:rPr>
          <w:rFonts w:asciiTheme="majorHAnsi" w:hAnsiTheme="majorHAnsi" w:cs="Arial"/>
          <w:szCs w:val="20"/>
          <w:shd w:val="clear" w:color="auto" w:fill="FFFFFF"/>
        </w:rPr>
        <w:t xml:space="preserve"> existing member of the application. Once its selected then system goes to cart to show details like product description, quantity </w:t>
      </w:r>
      <w:proofErr w:type="spellStart"/>
      <w:r w:rsidRPr="00672BB3">
        <w:rPr>
          <w:rFonts w:asciiTheme="majorHAnsi" w:hAnsiTheme="majorHAnsi" w:cs="Arial"/>
          <w:szCs w:val="20"/>
          <w:shd w:val="clear" w:color="auto" w:fill="FFFFFF"/>
        </w:rPr>
        <w:t>etc</w:t>
      </w:r>
      <w:proofErr w:type="spellEnd"/>
      <w:r w:rsidRPr="00672BB3">
        <w:rPr>
          <w:rFonts w:asciiTheme="majorHAnsi" w:hAnsiTheme="majorHAnsi" w:cs="Arial"/>
          <w:szCs w:val="20"/>
          <w:shd w:val="clear" w:color="auto" w:fill="FFFFFF"/>
        </w:rPr>
        <w:t xml:space="preserve"> and user can be increase the product quantity or decrease the quantity then user can buy the </w:t>
      </w:r>
      <w:proofErr w:type="spellStart"/>
      <w:r w:rsidRPr="00672BB3">
        <w:rPr>
          <w:rFonts w:asciiTheme="majorHAnsi" w:hAnsiTheme="majorHAnsi" w:cs="Arial"/>
          <w:szCs w:val="20"/>
          <w:shd w:val="clear" w:color="auto" w:fill="FFFFFF"/>
        </w:rPr>
        <w:t>the</w:t>
      </w:r>
      <w:proofErr w:type="spellEnd"/>
      <w:r w:rsidRPr="00672BB3">
        <w:rPr>
          <w:rFonts w:asciiTheme="majorHAnsi" w:hAnsiTheme="majorHAnsi" w:cs="Arial"/>
          <w:szCs w:val="20"/>
          <w:shd w:val="clear" w:color="auto" w:fill="FFFFFF"/>
        </w:rPr>
        <w:t xml:space="preserve"> product.</w:t>
      </w:r>
    </w:p>
    <w:p w14:paraId="6529B8A0"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Team Size: </w:t>
      </w:r>
      <w:r w:rsidRPr="00672BB3">
        <w:rPr>
          <w:rFonts w:asciiTheme="majorHAnsi" w:eastAsia="Trebuchet MS" w:hAnsiTheme="majorHAnsi" w:cs="Trebuchet MS"/>
        </w:rPr>
        <w:t>Dev Team: 7 members, QA Team: 2 members</w:t>
      </w:r>
    </w:p>
    <w:p w14:paraId="0C9CC0A6"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Role: </w:t>
      </w:r>
      <w:r w:rsidRPr="00672BB3">
        <w:rPr>
          <w:rFonts w:asciiTheme="majorHAnsi" w:eastAsia="Trebuchet MS" w:hAnsiTheme="majorHAnsi" w:cs="Trebuchet MS"/>
        </w:rPr>
        <w:t>E-commerce, Verizon Product</w:t>
      </w:r>
    </w:p>
    <w:p w14:paraId="749750B5"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Tasks performed: </w:t>
      </w:r>
    </w:p>
    <w:p w14:paraId="6C0016A1" w14:textId="298AC6AE" w:rsidR="00FF393F" w:rsidRPr="00672BB3" w:rsidRDefault="00FF393F" w:rsidP="00672BB3">
      <w:pPr>
        <w:pStyle w:val="ListParagraph"/>
        <w:numPr>
          <w:ilvl w:val="0"/>
          <w:numId w:val="24"/>
        </w:numPr>
        <w:rPr>
          <w:rFonts w:asciiTheme="majorHAnsi" w:hAnsiTheme="majorHAnsi"/>
        </w:rPr>
      </w:pPr>
      <w:r w:rsidRPr="00672BB3">
        <w:rPr>
          <w:rFonts w:asciiTheme="majorHAnsi" w:hAnsiTheme="majorHAnsi"/>
          <w:shd w:val="clear" w:color="auto" w:fill="FFFFFF"/>
        </w:rPr>
        <w:t>Experience with React</w:t>
      </w:r>
      <w:r w:rsidR="00672BB3" w:rsidRPr="00672BB3">
        <w:rPr>
          <w:rFonts w:asciiTheme="majorHAnsi" w:hAnsiTheme="majorHAnsi"/>
          <w:shd w:val="clear" w:color="auto" w:fill="FFFFFF"/>
        </w:rPr>
        <w:t>JS, R</w:t>
      </w:r>
      <w:r w:rsidRPr="00672BB3">
        <w:rPr>
          <w:rFonts w:asciiTheme="majorHAnsi" w:hAnsiTheme="majorHAnsi"/>
          <w:shd w:val="clear" w:color="auto" w:fill="FFFFFF"/>
        </w:rPr>
        <w:t>edux</w:t>
      </w:r>
      <w:r w:rsidR="00672BB3" w:rsidRPr="00672BB3">
        <w:rPr>
          <w:rFonts w:asciiTheme="majorHAnsi" w:hAnsiTheme="majorHAnsi"/>
          <w:shd w:val="clear" w:color="auto" w:fill="FFFFFF"/>
        </w:rPr>
        <w:t xml:space="preserve"> and </w:t>
      </w:r>
      <w:r w:rsidRPr="00672BB3">
        <w:rPr>
          <w:rFonts w:asciiTheme="majorHAnsi" w:hAnsiTheme="majorHAnsi"/>
          <w:shd w:val="clear" w:color="auto" w:fill="FFFFFF"/>
        </w:rPr>
        <w:t>Java</w:t>
      </w:r>
      <w:r w:rsidR="00672BB3" w:rsidRPr="00672BB3">
        <w:rPr>
          <w:rFonts w:asciiTheme="majorHAnsi" w:hAnsiTheme="majorHAnsi"/>
          <w:shd w:val="clear" w:color="auto" w:fill="FFFFFF"/>
        </w:rPr>
        <w:t>S</w:t>
      </w:r>
      <w:r w:rsidRPr="00672BB3">
        <w:rPr>
          <w:rFonts w:asciiTheme="majorHAnsi" w:hAnsiTheme="majorHAnsi"/>
          <w:shd w:val="clear" w:color="auto" w:fill="FFFFFF"/>
        </w:rPr>
        <w:t>cript and HTTP Calls.</w:t>
      </w:r>
    </w:p>
    <w:p w14:paraId="5A710776" w14:textId="4BF4CC37" w:rsidR="00FF393F" w:rsidRPr="00672BB3" w:rsidRDefault="00FF393F" w:rsidP="00672BB3">
      <w:pPr>
        <w:pStyle w:val="ListParagraph"/>
        <w:numPr>
          <w:ilvl w:val="0"/>
          <w:numId w:val="24"/>
        </w:numPr>
        <w:rPr>
          <w:rFonts w:asciiTheme="majorHAnsi" w:hAnsiTheme="majorHAnsi"/>
        </w:rPr>
      </w:pPr>
      <w:r w:rsidRPr="00672BB3">
        <w:rPr>
          <w:rFonts w:asciiTheme="majorHAnsi" w:eastAsia="Trebuchet MS" w:hAnsiTheme="majorHAnsi" w:cs="Trebuchet MS"/>
        </w:rPr>
        <w:t>Ability to work on large scale eCommerce projects</w:t>
      </w:r>
      <w:r w:rsidR="00672BB3" w:rsidRPr="00672BB3">
        <w:rPr>
          <w:rFonts w:asciiTheme="majorHAnsi" w:eastAsia="Trebuchet MS" w:hAnsiTheme="majorHAnsi" w:cs="Trebuchet MS"/>
        </w:rPr>
        <w:t>.</w:t>
      </w:r>
    </w:p>
    <w:p w14:paraId="3D382624" w14:textId="094B2D01" w:rsidR="00FF393F" w:rsidRPr="00672BB3" w:rsidRDefault="00FF393F" w:rsidP="00672BB3">
      <w:pPr>
        <w:pStyle w:val="ListParagraph"/>
        <w:numPr>
          <w:ilvl w:val="0"/>
          <w:numId w:val="24"/>
        </w:numPr>
        <w:rPr>
          <w:rFonts w:asciiTheme="majorHAnsi" w:hAnsiTheme="majorHAnsi"/>
        </w:rPr>
      </w:pPr>
      <w:r w:rsidRPr="00672BB3">
        <w:rPr>
          <w:rFonts w:asciiTheme="majorHAnsi" w:eastAsia="Trebuchet MS" w:hAnsiTheme="majorHAnsi" w:cs="Trebuchet MS"/>
        </w:rPr>
        <w:t>Developing website layout, application and functions layout</w:t>
      </w:r>
      <w:r w:rsidR="00672BB3" w:rsidRPr="00672BB3">
        <w:rPr>
          <w:rFonts w:asciiTheme="majorHAnsi" w:eastAsia="Trebuchet MS" w:hAnsiTheme="majorHAnsi" w:cs="Trebuchet MS"/>
        </w:rPr>
        <w:t>.</w:t>
      </w:r>
    </w:p>
    <w:p w14:paraId="2E1BF89D" w14:textId="240A3CBB" w:rsidR="00FF393F" w:rsidRPr="00672BB3" w:rsidRDefault="00FF393F" w:rsidP="00672BB3">
      <w:pPr>
        <w:pStyle w:val="ListParagraph"/>
        <w:numPr>
          <w:ilvl w:val="0"/>
          <w:numId w:val="24"/>
        </w:numPr>
        <w:rPr>
          <w:rFonts w:asciiTheme="majorHAnsi" w:hAnsiTheme="majorHAnsi"/>
        </w:rPr>
      </w:pPr>
      <w:r w:rsidRPr="00672BB3">
        <w:rPr>
          <w:rFonts w:asciiTheme="majorHAnsi" w:eastAsia="Trebuchet MS" w:hAnsiTheme="majorHAnsi" w:cs="Trebuchet MS"/>
        </w:rPr>
        <w:t>Integration of API Calls</w:t>
      </w:r>
      <w:r w:rsidR="00672BB3" w:rsidRPr="00672BB3">
        <w:rPr>
          <w:rFonts w:asciiTheme="majorHAnsi" w:eastAsia="Trebuchet MS" w:hAnsiTheme="majorHAnsi" w:cs="Trebuchet MS"/>
        </w:rPr>
        <w:t>.</w:t>
      </w:r>
    </w:p>
    <w:p w14:paraId="021D6818" w14:textId="77777777" w:rsidR="00FF393F" w:rsidRPr="00672BB3" w:rsidRDefault="00FF393F" w:rsidP="00672BB3">
      <w:pPr>
        <w:pStyle w:val="ListParagraph"/>
        <w:numPr>
          <w:ilvl w:val="0"/>
          <w:numId w:val="24"/>
        </w:numPr>
        <w:rPr>
          <w:rFonts w:asciiTheme="majorHAnsi" w:hAnsiTheme="majorHAnsi"/>
        </w:rPr>
      </w:pPr>
      <w:r w:rsidRPr="00672BB3">
        <w:rPr>
          <w:rFonts w:asciiTheme="majorHAnsi" w:eastAsia="Trebuchet MS" w:hAnsiTheme="majorHAnsi" w:cs="Trebuchet MS"/>
        </w:rPr>
        <w:t>Created custom HTML pages provided by product team and integrated into angular.</w:t>
      </w:r>
    </w:p>
    <w:p w14:paraId="3D2F1804" w14:textId="71A61A11" w:rsidR="00FF393F" w:rsidRPr="00672BB3" w:rsidRDefault="00FF393F" w:rsidP="00672BB3">
      <w:pPr>
        <w:pStyle w:val="ListParagraph"/>
        <w:numPr>
          <w:ilvl w:val="0"/>
          <w:numId w:val="24"/>
        </w:numPr>
        <w:rPr>
          <w:rFonts w:asciiTheme="majorHAnsi" w:hAnsiTheme="majorHAnsi"/>
        </w:rPr>
      </w:pPr>
      <w:r w:rsidRPr="00672BB3">
        <w:rPr>
          <w:rFonts w:asciiTheme="majorHAnsi" w:hAnsiTheme="majorHAnsi"/>
          <w:shd w:val="clear" w:color="auto" w:fill="FFFFFF"/>
        </w:rPr>
        <w:t>Troubleshot and resolved web application issues and bugs from customer.</w:t>
      </w:r>
    </w:p>
    <w:p w14:paraId="1FD7F9C3" w14:textId="37C8A2B5" w:rsidR="00542C3B" w:rsidRPr="00672BB3" w:rsidRDefault="00542C3B" w:rsidP="00672BB3">
      <w:pPr>
        <w:pStyle w:val="ListParagraph"/>
        <w:numPr>
          <w:ilvl w:val="0"/>
          <w:numId w:val="24"/>
        </w:numPr>
        <w:rPr>
          <w:rFonts w:asciiTheme="majorHAnsi" w:hAnsiTheme="majorHAnsi"/>
        </w:rPr>
      </w:pPr>
      <w:r w:rsidRPr="00672BB3">
        <w:rPr>
          <w:rFonts w:asciiTheme="majorHAnsi" w:hAnsiTheme="majorHAnsi"/>
        </w:rPr>
        <w:t>Understanding fundamental design principles behind a scalable application</w:t>
      </w:r>
      <w:r w:rsidR="00672BB3" w:rsidRPr="00672BB3">
        <w:rPr>
          <w:rFonts w:asciiTheme="majorHAnsi" w:hAnsiTheme="majorHAnsi"/>
        </w:rPr>
        <w:t>.</w:t>
      </w:r>
    </w:p>
    <w:p w14:paraId="65DC5241" w14:textId="2716CC40" w:rsidR="00542C3B" w:rsidRPr="00672BB3" w:rsidRDefault="00542C3B" w:rsidP="00672BB3">
      <w:pPr>
        <w:pStyle w:val="ListParagraph"/>
        <w:numPr>
          <w:ilvl w:val="0"/>
          <w:numId w:val="24"/>
        </w:numPr>
        <w:rPr>
          <w:rFonts w:asciiTheme="majorHAnsi" w:hAnsiTheme="majorHAnsi"/>
        </w:rPr>
      </w:pPr>
      <w:r w:rsidRPr="00672BB3">
        <w:rPr>
          <w:rFonts w:asciiTheme="majorHAnsi" w:hAnsiTheme="majorHAnsi"/>
        </w:rPr>
        <w:t>Understanding the nature of asynchronous programming and its quirks and workarounds</w:t>
      </w:r>
      <w:r w:rsidR="00672BB3" w:rsidRPr="00672BB3">
        <w:rPr>
          <w:rFonts w:asciiTheme="majorHAnsi" w:hAnsiTheme="majorHAnsi"/>
        </w:rPr>
        <w:t>.</w:t>
      </w:r>
    </w:p>
    <w:p w14:paraId="0B05C35B" w14:textId="30A68C91" w:rsidR="00542C3B" w:rsidRPr="00672BB3" w:rsidRDefault="00542C3B" w:rsidP="00672BB3">
      <w:pPr>
        <w:pStyle w:val="ListParagraph"/>
        <w:numPr>
          <w:ilvl w:val="0"/>
          <w:numId w:val="24"/>
        </w:numPr>
        <w:rPr>
          <w:rFonts w:asciiTheme="majorHAnsi" w:hAnsiTheme="majorHAnsi"/>
        </w:rPr>
      </w:pPr>
      <w:r w:rsidRPr="00672BB3">
        <w:rPr>
          <w:rFonts w:asciiTheme="majorHAnsi" w:hAnsiTheme="majorHAnsi"/>
        </w:rPr>
        <w:t>Creating database schemas that represent and support business processes</w:t>
      </w:r>
      <w:r w:rsidR="00672BB3" w:rsidRPr="00672BB3">
        <w:rPr>
          <w:rFonts w:asciiTheme="majorHAnsi" w:hAnsiTheme="majorHAnsi"/>
        </w:rPr>
        <w:t>.</w:t>
      </w:r>
    </w:p>
    <w:p w14:paraId="449FD3A9" w14:textId="006B5DF0" w:rsidR="00542C3B" w:rsidRPr="00672BB3" w:rsidRDefault="00542C3B" w:rsidP="00672BB3">
      <w:pPr>
        <w:pStyle w:val="ListParagraph"/>
        <w:numPr>
          <w:ilvl w:val="0"/>
          <w:numId w:val="24"/>
        </w:numPr>
        <w:rPr>
          <w:rFonts w:asciiTheme="majorHAnsi" w:hAnsiTheme="majorHAnsi"/>
        </w:rPr>
      </w:pPr>
      <w:r w:rsidRPr="00672BB3">
        <w:rPr>
          <w:rFonts w:asciiTheme="majorHAnsi" w:hAnsiTheme="majorHAnsi"/>
        </w:rPr>
        <w:t>Proficient understanding of code versioning tools, such as Git</w:t>
      </w:r>
      <w:r w:rsidR="00672BB3" w:rsidRPr="00672BB3">
        <w:rPr>
          <w:rFonts w:asciiTheme="majorHAnsi" w:hAnsiTheme="majorHAnsi"/>
        </w:rPr>
        <w:t>.</w:t>
      </w:r>
    </w:p>
    <w:p w14:paraId="7A1A0CE5" w14:textId="31FF69B3" w:rsidR="00542C3B" w:rsidRPr="00672BB3" w:rsidRDefault="00542C3B" w:rsidP="00672BB3">
      <w:pPr>
        <w:pStyle w:val="ListParagraph"/>
        <w:numPr>
          <w:ilvl w:val="0"/>
          <w:numId w:val="24"/>
        </w:numPr>
        <w:rPr>
          <w:rFonts w:asciiTheme="majorHAnsi" w:hAnsiTheme="majorHAnsi"/>
        </w:rPr>
      </w:pPr>
      <w:r w:rsidRPr="00672BB3">
        <w:rPr>
          <w:rFonts w:asciiTheme="majorHAnsi" w:hAnsiTheme="majorHAnsi"/>
        </w:rPr>
        <w:t>User authentication and authorization between servers and environments</w:t>
      </w:r>
      <w:r w:rsidR="00672BB3" w:rsidRPr="00672BB3">
        <w:rPr>
          <w:rFonts w:asciiTheme="majorHAnsi" w:hAnsiTheme="majorHAnsi"/>
        </w:rPr>
        <w:t>.</w:t>
      </w:r>
    </w:p>
    <w:p w14:paraId="3D825995" w14:textId="77777777" w:rsidR="00542C3B" w:rsidRPr="00672BB3" w:rsidRDefault="00542C3B" w:rsidP="00672BB3">
      <w:pPr>
        <w:pStyle w:val="ListParagraph"/>
        <w:numPr>
          <w:ilvl w:val="0"/>
          <w:numId w:val="24"/>
        </w:numPr>
        <w:rPr>
          <w:rFonts w:asciiTheme="majorHAnsi" w:hAnsiTheme="majorHAnsi"/>
          <w:spacing w:val="-3"/>
        </w:rPr>
      </w:pPr>
      <w:r w:rsidRPr="00672BB3">
        <w:rPr>
          <w:rFonts w:asciiTheme="majorHAnsi" w:hAnsiTheme="majorHAnsi"/>
          <w:spacing w:val="-3"/>
        </w:rPr>
        <w:t>Collaborating with front-end developers on the integration of elements.</w:t>
      </w:r>
    </w:p>
    <w:p w14:paraId="32F487E7" w14:textId="68176D4D" w:rsidR="00542C3B" w:rsidRPr="00672BB3" w:rsidRDefault="00542C3B" w:rsidP="00672BB3">
      <w:pPr>
        <w:pStyle w:val="ListParagraph"/>
        <w:numPr>
          <w:ilvl w:val="0"/>
          <w:numId w:val="24"/>
        </w:numPr>
        <w:rPr>
          <w:rFonts w:asciiTheme="majorHAnsi" w:hAnsiTheme="majorHAnsi"/>
          <w:spacing w:val="-3"/>
        </w:rPr>
      </w:pPr>
      <w:r w:rsidRPr="00672BB3">
        <w:rPr>
          <w:rFonts w:asciiTheme="majorHAnsi" w:hAnsiTheme="majorHAnsi"/>
          <w:spacing w:val="-3"/>
        </w:rPr>
        <w:t>Designing customer-facing UI and back-end services for various business processes.</w:t>
      </w:r>
    </w:p>
    <w:p w14:paraId="0C42F3F7" w14:textId="77777777" w:rsidR="0057230D" w:rsidRPr="00672BB3" w:rsidRDefault="0057230D" w:rsidP="00542C3B">
      <w:pPr>
        <w:spacing w:before="120" w:after="120"/>
        <w:rPr>
          <w:rFonts w:asciiTheme="majorHAnsi" w:hAnsiTheme="majorHAnsi"/>
          <w:szCs w:val="20"/>
        </w:rPr>
      </w:pPr>
    </w:p>
    <w:p w14:paraId="52B92D3E" w14:textId="7D7AE2FF" w:rsidR="00FF393F" w:rsidRPr="00672BB3" w:rsidRDefault="00FF393F" w:rsidP="00FF393F">
      <w:pPr>
        <w:spacing w:after="120"/>
        <w:rPr>
          <w:rFonts w:asciiTheme="majorHAnsi" w:hAnsiTheme="majorHAnsi"/>
          <w:sz w:val="22"/>
          <w:szCs w:val="22"/>
        </w:rPr>
      </w:pPr>
      <w:r w:rsidRPr="00672BB3">
        <w:rPr>
          <w:rFonts w:asciiTheme="majorHAnsi" w:eastAsia="Trebuchet MS" w:hAnsiTheme="majorHAnsi" w:cs="Trebuchet MS"/>
          <w:b/>
        </w:rPr>
        <w:t>Environment:</w:t>
      </w:r>
      <w:r w:rsidR="00BE3352">
        <w:rPr>
          <w:rFonts w:asciiTheme="majorHAnsi" w:eastAsia="Trebuchet MS" w:hAnsiTheme="majorHAnsi" w:cs="Trebuchet MS"/>
          <w:b/>
        </w:rPr>
        <w:t xml:space="preserve"> </w:t>
      </w:r>
      <w:r w:rsidRPr="00672BB3">
        <w:rPr>
          <w:rFonts w:asciiTheme="majorHAnsi" w:eastAsia="Trebuchet MS" w:hAnsiTheme="majorHAnsi" w:cs="Trebuchet MS"/>
        </w:rPr>
        <w:t xml:space="preserve">Webpack, Angular-cli, VS Code, HTML, CSS, JavaScript, </w:t>
      </w:r>
      <w:proofErr w:type="spellStart"/>
      <w:r w:rsidRPr="00672BB3">
        <w:rPr>
          <w:rFonts w:asciiTheme="majorHAnsi" w:eastAsia="Trebuchet MS" w:hAnsiTheme="majorHAnsi" w:cs="Trebuchet MS"/>
        </w:rPr>
        <w:t>Reactjs</w:t>
      </w:r>
      <w:proofErr w:type="spellEnd"/>
      <w:r w:rsidRPr="00672BB3">
        <w:rPr>
          <w:rFonts w:asciiTheme="majorHAnsi" w:eastAsia="Trebuchet MS" w:hAnsiTheme="majorHAnsi" w:cs="Trebuchet MS"/>
        </w:rPr>
        <w:t xml:space="preserve">, Redux, Redux </w:t>
      </w:r>
      <w:proofErr w:type="spellStart"/>
      <w:r w:rsidRPr="00672BB3">
        <w:rPr>
          <w:rFonts w:asciiTheme="majorHAnsi" w:eastAsia="Trebuchet MS" w:hAnsiTheme="majorHAnsi" w:cs="Trebuchet MS"/>
        </w:rPr>
        <w:t>Thunk</w:t>
      </w:r>
      <w:proofErr w:type="spellEnd"/>
      <w:r w:rsidRPr="00672BB3">
        <w:rPr>
          <w:rFonts w:asciiTheme="majorHAnsi" w:eastAsia="Trebuchet MS" w:hAnsiTheme="majorHAnsi" w:cs="Trebuchet MS"/>
        </w:rPr>
        <w:t>, Bootstrap</w:t>
      </w:r>
      <w:r w:rsidR="008A02B0">
        <w:rPr>
          <w:rFonts w:asciiTheme="majorHAnsi" w:eastAsia="Trebuchet MS" w:hAnsiTheme="majorHAnsi" w:cs="Trebuchet MS"/>
        </w:rPr>
        <w:t>, Jira, confluence</w:t>
      </w:r>
      <w:r w:rsidR="009E3429">
        <w:rPr>
          <w:rFonts w:asciiTheme="majorHAnsi" w:eastAsia="Trebuchet MS" w:hAnsiTheme="majorHAnsi" w:cs="Trebuchet MS"/>
        </w:rPr>
        <w:t xml:space="preserve">, </w:t>
      </w:r>
      <w:r w:rsidR="009E3429">
        <w:rPr>
          <w:rFonts w:asciiTheme="majorHAnsi" w:hAnsiTheme="majorHAnsi"/>
          <w:szCs w:val="20"/>
        </w:rPr>
        <w:t>Agile.</w:t>
      </w:r>
    </w:p>
    <w:p w14:paraId="2509818F" w14:textId="77777777" w:rsidR="00FF393F" w:rsidRPr="00672BB3" w:rsidRDefault="00FF393F" w:rsidP="00FF393F">
      <w:pPr>
        <w:rPr>
          <w:rFonts w:asciiTheme="majorHAnsi" w:hAnsiTheme="majorHAnsi"/>
          <w:sz w:val="20"/>
        </w:rPr>
      </w:pPr>
    </w:p>
    <w:p w14:paraId="78BC2336"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Aug-2019 - Dec-2020</w:t>
      </w:r>
    </w:p>
    <w:p w14:paraId="649FCDC5"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rPr>
        <w:t xml:space="preserve">Software Developer, </w:t>
      </w:r>
      <w:proofErr w:type="spellStart"/>
      <w:r w:rsidRPr="00672BB3">
        <w:rPr>
          <w:rFonts w:asciiTheme="majorHAnsi" w:eastAsia="Trebuchet MS" w:hAnsiTheme="majorHAnsi" w:cs="Trebuchet MS"/>
        </w:rPr>
        <w:t>Metamorphosys</w:t>
      </w:r>
      <w:proofErr w:type="spellEnd"/>
      <w:r w:rsidRPr="00672BB3">
        <w:rPr>
          <w:rFonts w:asciiTheme="majorHAnsi" w:eastAsia="Trebuchet MS" w:hAnsiTheme="majorHAnsi" w:cs="Trebuchet MS"/>
        </w:rPr>
        <w:t xml:space="preserve"> Technologies</w:t>
      </w:r>
    </w:p>
    <w:p w14:paraId="61A5E1D8"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Customer: </w:t>
      </w:r>
      <w:proofErr w:type="spellStart"/>
      <w:r w:rsidRPr="00672BB3">
        <w:rPr>
          <w:rFonts w:asciiTheme="majorHAnsi" w:eastAsia="Trebuchet MS" w:hAnsiTheme="majorHAnsi" w:cs="Trebuchet MS"/>
        </w:rPr>
        <w:t>Metamorphosys</w:t>
      </w:r>
      <w:proofErr w:type="spellEnd"/>
      <w:r w:rsidRPr="00672BB3">
        <w:rPr>
          <w:rFonts w:asciiTheme="majorHAnsi" w:eastAsia="Trebuchet MS" w:hAnsiTheme="majorHAnsi" w:cs="Trebuchet MS"/>
        </w:rPr>
        <w:t xml:space="preserve"> Technologies</w:t>
      </w:r>
    </w:p>
    <w:p w14:paraId="33D60F29"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w:t>
      </w:r>
      <w:r w:rsidRPr="00672BB3">
        <w:rPr>
          <w:rFonts w:asciiTheme="majorHAnsi" w:eastAsia="Trebuchet MS" w:hAnsiTheme="majorHAnsi" w:cs="Trebuchet MS"/>
        </w:rPr>
        <w:t>Motor insurance policies are those which are taken out on a vehicle whatever be the type of vehicle that you have. These policies are essentially meant to cover third party interests in case of accidents in which third parties face any loss.  - Health insurance plans are very important because they give financial assistance at times of medical emergencies. Since medical expenses have become unaffordable, a health insurance policy proves to be beneficial in covering these expenses</w:t>
      </w:r>
    </w:p>
    <w:p w14:paraId="36105CC1"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lastRenderedPageBreak/>
        <w:t xml:space="preserve">Team Size: </w:t>
      </w:r>
      <w:r w:rsidRPr="00672BB3">
        <w:rPr>
          <w:rFonts w:asciiTheme="majorHAnsi" w:eastAsia="Trebuchet MS" w:hAnsiTheme="majorHAnsi" w:cs="Trebuchet MS"/>
        </w:rPr>
        <w:t>Dev Team: 4 QA Team: 2</w:t>
      </w:r>
    </w:p>
    <w:p w14:paraId="2CC32F2E"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Role: </w:t>
      </w:r>
      <w:r w:rsidRPr="00672BB3">
        <w:rPr>
          <w:rFonts w:asciiTheme="majorHAnsi" w:eastAsia="Trebuchet MS" w:hAnsiTheme="majorHAnsi" w:cs="Trebuchet MS"/>
        </w:rPr>
        <w:t>Insurance Domain (Health, Motor)</w:t>
      </w:r>
    </w:p>
    <w:p w14:paraId="56F5D419"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Tasks performed: </w:t>
      </w:r>
    </w:p>
    <w:p w14:paraId="2FD69B80"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Work with other team members</w:t>
      </w:r>
    </w:p>
    <w:p w14:paraId="57183DDD"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Design and implement visually user interfaces</w:t>
      </w:r>
    </w:p>
    <w:p w14:paraId="580A223F"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Identify issues with front end code and rectify them to remove bugs</w:t>
      </w:r>
    </w:p>
    <w:p w14:paraId="17D0B85C"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Ensure front end code is able to query APIs</w:t>
      </w:r>
    </w:p>
    <w:p w14:paraId="3D3D635C" w14:textId="13FE5984"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Implement the Front-End technical design and development of enterprise web application delivered tasks on time</w:t>
      </w:r>
    </w:p>
    <w:p w14:paraId="77199443"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Integration of API provided by Backend Team with the required payload for the API</w:t>
      </w:r>
    </w:p>
    <w:p w14:paraId="2B59D85C" w14:textId="676E657D"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Environment: </w:t>
      </w:r>
      <w:r w:rsidRPr="00672BB3">
        <w:rPr>
          <w:rFonts w:asciiTheme="majorHAnsi" w:eastAsia="Trebuchet MS" w:hAnsiTheme="majorHAnsi" w:cs="Trebuchet MS"/>
        </w:rPr>
        <w:t>Webpack, Angular-cli, Vs code, HTML, CSS, JavaScript, TypeScript, Angular4, Ant Zorro, JSON</w:t>
      </w:r>
      <w:r w:rsidR="008A02B0">
        <w:rPr>
          <w:rFonts w:asciiTheme="majorHAnsi" w:eastAsia="Trebuchet MS" w:hAnsiTheme="majorHAnsi" w:cs="Trebuchet MS"/>
        </w:rPr>
        <w:t>, Jira, confluence.</w:t>
      </w:r>
    </w:p>
    <w:p w14:paraId="30CE0B61" w14:textId="77777777" w:rsidR="00FF393F" w:rsidRPr="00672BB3" w:rsidRDefault="00FF393F" w:rsidP="00FF393F">
      <w:pPr>
        <w:rPr>
          <w:rFonts w:asciiTheme="majorHAnsi" w:hAnsiTheme="majorHAnsi"/>
        </w:rPr>
      </w:pPr>
    </w:p>
    <w:p w14:paraId="6B97466D"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Nov-2018 - Jul-2019</w:t>
      </w:r>
    </w:p>
    <w:p w14:paraId="2575BAA9"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rPr>
        <w:t>UI Developer, Light Information System</w:t>
      </w:r>
    </w:p>
    <w:p w14:paraId="3086B100"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Customer: </w:t>
      </w:r>
      <w:r w:rsidRPr="00672BB3">
        <w:rPr>
          <w:rFonts w:asciiTheme="majorHAnsi" w:eastAsia="Trebuchet MS" w:hAnsiTheme="majorHAnsi" w:cs="Trebuchet MS"/>
        </w:rPr>
        <w:t>Light Information System</w:t>
      </w:r>
    </w:p>
    <w:p w14:paraId="3A410B0B" w14:textId="093C0D15"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w:t>
      </w:r>
      <w:r w:rsidRPr="00672BB3">
        <w:rPr>
          <w:rFonts w:asciiTheme="majorHAnsi" w:eastAsia="Trebuchet MS" w:hAnsiTheme="majorHAnsi" w:cs="Trebuchet MS"/>
        </w:rPr>
        <w:t>To build the bots for the smooth communication with end users. User can open chat bot and take the appointment for the demo. - To start the bot user can click on bot icon and start the chatting for the request the DEMO. - Once the DEMO is schedules, appointment confirmation sends to email id. - If someone wants to make the website or any other service, It will provide</w:t>
      </w:r>
    </w:p>
    <w:p w14:paraId="6C5167C1"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Team Size: </w:t>
      </w:r>
      <w:r w:rsidRPr="00672BB3">
        <w:rPr>
          <w:rFonts w:asciiTheme="majorHAnsi" w:eastAsia="Trebuchet MS" w:hAnsiTheme="majorHAnsi" w:cs="Trebuchet MS"/>
        </w:rPr>
        <w:t>Dev Team: 3 QA: 1</w:t>
      </w:r>
    </w:p>
    <w:p w14:paraId="0A065140"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Role: </w:t>
      </w:r>
      <w:r w:rsidRPr="00672BB3">
        <w:rPr>
          <w:rFonts w:asciiTheme="majorHAnsi" w:eastAsia="Trebuchet MS" w:hAnsiTheme="majorHAnsi" w:cs="Trebuchet MS"/>
        </w:rPr>
        <w:t>Bots</w:t>
      </w:r>
    </w:p>
    <w:p w14:paraId="2F67BAB9"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Tasks performed: </w:t>
      </w:r>
    </w:p>
    <w:p w14:paraId="39732712"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Involves in development, Enhancement, Maintenance and Support for the bots UI design and developing the different feature and added the carousel for easy interaction to user</w:t>
      </w:r>
    </w:p>
    <w:p w14:paraId="11AEAB8B"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Handling clients' data, and effectively strategize the training methods for a scalable and efficient deployment</w:t>
      </w:r>
    </w:p>
    <w:p w14:paraId="74F7AA57"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Develops applications that automate communication and customer services</w:t>
      </w:r>
    </w:p>
    <w:p w14:paraId="5C4ECA4F"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Environment: </w:t>
      </w:r>
      <w:r w:rsidRPr="00672BB3">
        <w:rPr>
          <w:rFonts w:asciiTheme="majorHAnsi" w:eastAsia="Trebuchet MS" w:hAnsiTheme="majorHAnsi" w:cs="Trebuchet MS"/>
        </w:rPr>
        <w:t>HTML, CSS, JavaScript, jQuery, Vs code</w:t>
      </w:r>
    </w:p>
    <w:p w14:paraId="55B41888" w14:textId="77777777" w:rsidR="00FF393F" w:rsidRPr="00672BB3" w:rsidRDefault="00FF393F" w:rsidP="00FF393F">
      <w:pPr>
        <w:rPr>
          <w:rFonts w:asciiTheme="majorHAnsi" w:hAnsiTheme="majorHAnsi"/>
        </w:rPr>
      </w:pPr>
    </w:p>
    <w:p w14:paraId="791DFF75"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Sep-2016 - Nov-2018</w:t>
      </w:r>
    </w:p>
    <w:p w14:paraId="0EDE147B"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rPr>
        <w:t xml:space="preserve">UI Developer, </w:t>
      </w:r>
      <w:proofErr w:type="spellStart"/>
      <w:r w:rsidRPr="00672BB3">
        <w:rPr>
          <w:rFonts w:asciiTheme="majorHAnsi" w:eastAsia="Trebuchet MS" w:hAnsiTheme="majorHAnsi" w:cs="Trebuchet MS"/>
        </w:rPr>
        <w:t>Brainbees</w:t>
      </w:r>
      <w:proofErr w:type="spellEnd"/>
      <w:r w:rsidRPr="00672BB3">
        <w:rPr>
          <w:rFonts w:asciiTheme="majorHAnsi" w:eastAsia="Trebuchet MS" w:hAnsiTheme="majorHAnsi" w:cs="Trebuchet MS"/>
        </w:rPr>
        <w:t xml:space="preserve"> Solution Pvt. Ltd. </w:t>
      </w:r>
    </w:p>
    <w:p w14:paraId="78C47897"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Customer: </w:t>
      </w:r>
      <w:r w:rsidRPr="00672BB3">
        <w:rPr>
          <w:rFonts w:asciiTheme="majorHAnsi" w:eastAsia="Trebuchet MS" w:hAnsiTheme="majorHAnsi" w:cs="Trebuchet MS"/>
        </w:rPr>
        <w:t>Firstcry.com</w:t>
      </w:r>
    </w:p>
    <w:p w14:paraId="245324C1"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lastRenderedPageBreak/>
        <w:t xml:space="preserve">Project: </w:t>
      </w:r>
      <w:proofErr w:type="spellStart"/>
      <w:r w:rsidRPr="00672BB3">
        <w:rPr>
          <w:rFonts w:asciiTheme="majorHAnsi" w:eastAsia="Trebuchet MS" w:hAnsiTheme="majorHAnsi" w:cs="Trebuchet MS"/>
        </w:rPr>
        <w:t>FirstCry</w:t>
      </w:r>
      <w:proofErr w:type="spellEnd"/>
      <w:r w:rsidRPr="00672BB3">
        <w:rPr>
          <w:rFonts w:asciiTheme="majorHAnsi" w:eastAsia="Trebuchet MS" w:hAnsiTheme="majorHAnsi" w:cs="Trebuchet MS"/>
        </w:rPr>
        <w:t xml:space="preserve"> is an online-cum-offline brand providing a wide range of products for babies, kids, and moms. - The startup was born out of a desire to solve the problem of millions of parents in India not having access to the best brands and baby care products for their offspring. - The product categories at firstcry.com comprise diapering, feeding and nursing, skin and health care, toys, clothes, footwear, fashion accessories, and much more</w:t>
      </w:r>
    </w:p>
    <w:p w14:paraId="24B5C92C"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Team Size: </w:t>
      </w:r>
      <w:r w:rsidRPr="00672BB3">
        <w:rPr>
          <w:rFonts w:asciiTheme="majorHAnsi" w:eastAsia="Trebuchet MS" w:hAnsiTheme="majorHAnsi" w:cs="Trebuchet MS"/>
        </w:rPr>
        <w:t>Dev Team: 6 QA Team: 4</w:t>
      </w:r>
    </w:p>
    <w:p w14:paraId="6CF35447"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Project Role: </w:t>
      </w:r>
      <w:r w:rsidRPr="00672BB3">
        <w:rPr>
          <w:rFonts w:asciiTheme="majorHAnsi" w:eastAsia="Trebuchet MS" w:hAnsiTheme="majorHAnsi" w:cs="Trebuchet MS"/>
        </w:rPr>
        <w:t>E-commerce, Firstcry.com</w:t>
      </w:r>
    </w:p>
    <w:p w14:paraId="4DF529F1" w14:textId="77777777" w:rsidR="00FF393F" w:rsidRPr="00672BB3" w:rsidRDefault="00FF393F" w:rsidP="00FF393F">
      <w:pPr>
        <w:spacing w:after="120"/>
        <w:rPr>
          <w:rFonts w:asciiTheme="majorHAnsi" w:hAnsiTheme="majorHAnsi"/>
        </w:rPr>
      </w:pPr>
      <w:r w:rsidRPr="00672BB3">
        <w:rPr>
          <w:rFonts w:asciiTheme="majorHAnsi" w:eastAsia="Trebuchet MS" w:hAnsiTheme="majorHAnsi" w:cs="Trebuchet MS"/>
          <w:b/>
        </w:rPr>
        <w:t xml:space="preserve">Tasks performed: </w:t>
      </w:r>
    </w:p>
    <w:p w14:paraId="5156F005"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 xml:space="preserve">Experience with Angular2 frameworks, </w:t>
      </w:r>
      <w:proofErr w:type="spellStart"/>
      <w:r w:rsidRPr="00672BB3">
        <w:rPr>
          <w:rFonts w:asciiTheme="majorHAnsi" w:eastAsia="Trebuchet MS" w:hAnsiTheme="majorHAnsi" w:cs="Trebuchet MS"/>
        </w:rPr>
        <w:t>Javascript</w:t>
      </w:r>
      <w:proofErr w:type="spellEnd"/>
      <w:r w:rsidRPr="00672BB3">
        <w:rPr>
          <w:rFonts w:asciiTheme="majorHAnsi" w:eastAsia="Trebuchet MS" w:hAnsiTheme="majorHAnsi" w:cs="Trebuchet MS"/>
        </w:rPr>
        <w:t>, TypeScript, and AJAX</w:t>
      </w:r>
    </w:p>
    <w:p w14:paraId="0F42D81F"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Ability to work on large scale eCommerce projects</w:t>
      </w:r>
    </w:p>
    <w:p w14:paraId="1269CABF"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Developing website layout, application and functions layout</w:t>
      </w:r>
    </w:p>
    <w:p w14:paraId="7F93BEAD"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Integration of API Calls</w:t>
      </w:r>
    </w:p>
    <w:p w14:paraId="6206E303" w14:textId="77777777" w:rsidR="00FF393F" w:rsidRPr="00672BB3" w:rsidRDefault="00FF393F" w:rsidP="00FF393F">
      <w:pPr>
        <w:numPr>
          <w:ilvl w:val="0"/>
          <w:numId w:val="15"/>
        </w:numPr>
        <w:spacing w:before="120" w:after="120"/>
        <w:ind w:left="710" w:hanging="355"/>
        <w:rPr>
          <w:rFonts w:asciiTheme="majorHAnsi" w:hAnsiTheme="majorHAnsi"/>
        </w:rPr>
      </w:pPr>
      <w:r w:rsidRPr="00672BB3">
        <w:rPr>
          <w:rFonts w:asciiTheme="majorHAnsi" w:eastAsia="Trebuchet MS" w:hAnsiTheme="majorHAnsi" w:cs="Trebuchet MS"/>
        </w:rPr>
        <w:t>Created the layout for the categories</w:t>
      </w:r>
    </w:p>
    <w:p w14:paraId="69D6B679" w14:textId="2FE57C24" w:rsidR="003E30A7" w:rsidRPr="00672BB3" w:rsidRDefault="00FF393F" w:rsidP="00FF393F">
      <w:pPr>
        <w:shd w:val="clear" w:color="auto" w:fill="FFFFFF"/>
        <w:spacing w:line="285" w:lineRule="atLeast"/>
        <w:rPr>
          <w:rFonts w:asciiTheme="majorHAnsi" w:hAnsiTheme="majorHAnsi"/>
          <w:b/>
          <w:bCs/>
        </w:rPr>
      </w:pPr>
      <w:r w:rsidRPr="00672BB3">
        <w:rPr>
          <w:rFonts w:asciiTheme="majorHAnsi" w:eastAsia="Trebuchet MS" w:hAnsiTheme="majorHAnsi" w:cs="Trebuchet MS"/>
          <w:b/>
        </w:rPr>
        <w:t xml:space="preserve">Environment: </w:t>
      </w:r>
      <w:r w:rsidRPr="00672BB3">
        <w:rPr>
          <w:rFonts w:asciiTheme="majorHAnsi" w:eastAsia="Trebuchet MS" w:hAnsiTheme="majorHAnsi" w:cs="Trebuchet MS"/>
        </w:rPr>
        <w:t>Angular-cli, Webpack, Vs code, HTML, CSS, SCSS, JavaScript, TypeScript, Angular2, JSON</w:t>
      </w:r>
      <w:r w:rsidR="008A02B0">
        <w:rPr>
          <w:rFonts w:asciiTheme="majorHAnsi" w:eastAsia="Trebuchet MS" w:hAnsiTheme="majorHAnsi" w:cs="Trebuchet MS"/>
        </w:rPr>
        <w:t>, Jira, confluence.</w:t>
      </w:r>
    </w:p>
    <w:p w14:paraId="325B0B8C" w14:textId="77777777" w:rsidR="003E30A7" w:rsidRPr="00672BB3" w:rsidRDefault="003E30A7" w:rsidP="003E30A7">
      <w:pPr>
        <w:pStyle w:val="ListParagraph"/>
        <w:autoSpaceDE w:val="0"/>
        <w:autoSpaceDN w:val="0"/>
        <w:adjustRightInd w:val="0"/>
        <w:ind w:left="410"/>
        <w:jc w:val="both"/>
        <w:rPr>
          <w:rFonts w:asciiTheme="majorHAnsi" w:hAnsiTheme="majorHAnsi"/>
        </w:rPr>
      </w:pPr>
    </w:p>
    <w:p w14:paraId="7B1C4CF1" w14:textId="77777777" w:rsidR="00BF65CA" w:rsidRPr="00672BB3" w:rsidRDefault="00727C9B">
      <w:pPr>
        <w:ind w:left="2283" w:hanging="2141"/>
        <w:rPr>
          <w:rFonts w:asciiTheme="majorHAnsi" w:hAnsiTheme="majorHAnsi"/>
        </w:rPr>
      </w:pPr>
      <w:r w:rsidRPr="00672BB3">
        <w:rPr>
          <w:rFonts w:asciiTheme="majorHAnsi" w:hAnsiTheme="majorHAnsi"/>
          <w:b/>
          <w:bCs/>
        </w:rPr>
        <w:t> </w:t>
      </w:r>
    </w:p>
    <w:p w14:paraId="63BACB5B" w14:textId="77777777" w:rsidR="00BF65CA" w:rsidRPr="00672BB3" w:rsidRDefault="00727C9B">
      <w:pPr>
        <w:pStyle w:val="Heading1"/>
        <w:spacing w:before="320" w:after="100"/>
        <w:rPr>
          <w:rFonts w:asciiTheme="majorHAnsi" w:hAnsiTheme="majorHAnsi" w:cs="Times New Roman"/>
          <w:color w:val="auto"/>
          <w:sz w:val="24"/>
          <w:szCs w:val="24"/>
        </w:rPr>
      </w:pPr>
      <w:r w:rsidRPr="00672BB3">
        <w:rPr>
          <w:rFonts w:asciiTheme="majorHAnsi" w:eastAsia="Times New Roman" w:hAnsiTheme="majorHAnsi" w:cs="Times New Roman"/>
          <w:color w:val="auto"/>
          <w:sz w:val="24"/>
          <w:szCs w:val="24"/>
        </w:rPr>
        <w:t>Academics</w:t>
      </w:r>
    </w:p>
    <w:p w14:paraId="101855FA" w14:textId="11FE5953" w:rsidR="00BF65CA" w:rsidRPr="00672BB3" w:rsidRDefault="00F30EC0">
      <w:pPr>
        <w:rPr>
          <w:rFonts w:asciiTheme="majorHAnsi" w:hAnsiTheme="majorHAnsi"/>
        </w:rPr>
      </w:pPr>
      <w:r w:rsidRPr="00672BB3">
        <w:rPr>
          <w:rFonts w:asciiTheme="majorHAnsi" w:hAnsiTheme="majorHAnsi"/>
          <w:b/>
          <w:bCs/>
        </w:rPr>
        <w:t>Master of Computer Application 2015 Pune India.</w:t>
      </w:r>
    </w:p>
    <w:p w14:paraId="10A70B39" w14:textId="77777777" w:rsidR="00BF65CA" w:rsidRPr="00672BB3" w:rsidRDefault="00727C9B">
      <w:pPr>
        <w:rPr>
          <w:rFonts w:asciiTheme="majorHAnsi" w:hAnsiTheme="majorHAnsi"/>
        </w:rPr>
      </w:pPr>
      <w:r w:rsidRPr="00672BB3">
        <w:rPr>
          <w:rFonts w:asciiTheme="majorHAnsi" w:hAnsiTheme="majorHAnsi"/>
        </w:rPr>
        <w:t> </w:t>
      </w:r>
    </w:p>
    <w:p w14:paraId="73665468" w14:textId="77777777" w:rsidR="00BF65CA" w:rsidRPr="00672BB3" w:rsidRDefault="00727C9B">
      <w:pPr>
        <w:spacing w:after="240"/>
        <w:rPr>
          <w:rFonts w:asciiTheme="majorHAnsi" w:hAnsiTheme="majorHAnsi"/>
        </w:rPr>
      </w:pPr>
      <w:r w:rsidRPr="00672BB3">
        <w:rPr>
          <w:rFonts w:asciiTheme="majorHAnsi" w:hAnsiTheme="majorHAnsi"/>
          <w:b/>
          <w:bCs/>
        </w:rPr>
        <w:t>Declaration</w:t>
      </w:r>
    </w:p>
    <w:p w14:paraId="37C11DA8" w14:textId="77777777" w:rsidR="00BF65CA" w:rsidRPr="00672BB3" w:rsidRDefault="00727C9B">
      <w:pPr>
        <w:spacing w:after="240"/>
        <w:rPr>
          <w:rFonts w:asciiTheme="majorHAnsi" w:hAnsiTheme="majorHAnsi"/>
        </w:rPr>
      </w:pPr>
      <w:r w:rsidRPr="00672BB3">
        <w:rPr>
          <w:rFonts w:asciiTheme="majorHAnsi" w:hAnsiTheme="majorHAnsi"/>
        </w:rPr>
        <w:t>I hereby declare that the above written particulars are true to the best of my knowledge and belief.</w:t>
      </w:r>
    </w:p>
    <w:p w14:paraId="069B83E3" w14:textId="0A337B70" w:rsidR="00BF65CA" w:rsidRPr="00672BB3" w:rsidRDefault="00727C9B">
      <w:pPr>
        <w:spacing w:after="240"/>
        <w:rPr>
          <w:rFonts w:asciiTheme="majorHAnsi" w:hAnsiTheme="majorHAnsi"/>
          <w:b/>
          <w:bCs/>
        </w:rPr>
      </w:pPr>
      <w:r w:rsidRPr="00672BB3">
        <w:rPr>
          <w:rFonts w:asciiTheme="majorHAnsi" w:hAnsiTheme="majorHAnsi"/>
        </w:rPr>
        <w:t xml:space="preserve">                                                                                                                     </w:t>
      </w:r>
      <w:r w:rsidRPr="00672BB3">
        <w:rPr>
          <w:rFonts w:asciiTheme="majorHAnsi" w:hAnsiTheme="majorHAnsi"/>
        </w:rPr>
        <w:tab/>
      </w:r>
      <w:r w:rsidRPr="00672BB3">
        <w:rPr>
          <w:rFonts w:asciiTheme="majorHAnsi" w:hAnsiTheme="majorHAnsi"/>
          <w:b/>
          <w:bCs/>
        </w:rPr>
        <w:t>Yours Sincerely</w:t>
      </w:r>
    </w:p>
    <w:p w14:paraId="74132F5B" w14:textId="1416B0BB" w:rsidR="00F30EC0" w:rsidRPr="00672BB3" w:rsidRDefault="00F30EC0" w:rsidP="002B3FC4">
      <w:pPr>
        <w:spacing w:after="240"/>
        <w:ind w:left="6480"/>
        <w:rPr>
          <w:rFonts w:asciiTheme="majorHAnsi" w:hAnsiTheme="majorHAnsi"/>
        </w:rPr>
      </w:pPr>
      <w:r w:rsidRPr="00672BB3">
        <w:rPr>
          <w:rFonts w:asciiTheme="majorHAnsi" w:hAnsiTheme="majorHAnsi"/>
          <w:b/>
          <w:bCs/>
        </w:rPr>
        <w:t>Mohammad Tasleem</w:t>
      </w:r>
    </w:p>
    <w:p w14:paraId="171F4461" w14:textId="77777777" w:rsidR="00BF65CA" w:rsidRPr="00672BB3" w:rsidRDefault="00727C9B">
      <w:pPr>
        <w:spacing w:after="240"/>
        <w:rPr>
          <w:rFonts w:asciiTheme="majorHAnsi" w:hAnsiTheme="majorHAnsi"/>
        </w:rPr>
      </w:pPr>
      <w:r w:rsidRPr="00672BB3">
        <w:rPr>
          <w:rFonts w:asciiTheme="majorHAnsi" w:hAnsiTheme="majorHAnsi"/>
          <w:b/>
          <w:bCs/>
        </w:rPr>
        <w:t>                                                                                                                                       </w:t>
      </w:r>
    </w:p>
    <w:sectPr w:rsidR="00BF65CA" w:rsidRPr="00672BB3">
      <w:foot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6297" w14:textId="77777777" w:rsidR="00C644E2" w:rsidRDefault="00C644E2">
      <w:r>
        <w:separator/>
      </w:r>
    </w:p>
  </w:endnote>
  <w:endnote w:type="continuationSeparator" w:id="0">
    <w:p w14:paraId="0E3C6003" w14:textId="77777777" w:rsidR="00C644E2" w:rsidRDefault="00C6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3Font_4">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9C39" w14:textId="77777777" w:rsidR="00BF65CA" w:rsidRDefault="00727C9B">
    <w:pPr>
      <w:jc w:val="right"/>
    </w:pPr>
    <w:r>
      <w:rPr>
        <w:color w:val="2A7B88"/>
      </w:rPr>
      <w:t xml:space="preserve">Page </w:t>
    </w:r>
    <w:r>
      <w:rPr>
        <w:color w:val="2A7B88"/>
      </w:rPr>
      <w:fldChar w:fldCharType="begin"/>
    </w:r>
    <w:r>
      <w:rPr>
        <w:color w:val="2A7B88"/>
      </w:rPr>
      <w:instrText xml:space="preserve"> PAGE   \* MERGEFORMAT </w:instrText>
    </w:r>
    <w:r>
      <w:rPr>
        <w:color w:val="2A7B88"/>
      </w:rPr>
      <w:fldChar w:fldCharType="separate"/>
    </w:r>
    <w:r>
      <w:rPr>
        <w:color w:val="2A7B88"/>
      </w:rPr>
      <w:t>1</w:t>
    </w:r>
    <w:r>
      <w:rPr>
        <w:color w:val="2A7B8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D5EA8" w14:textId="77777777" w:rsidR="00C644E2" w:rsidRDefault="00C644E2">
      <w:r>
        <w:separator/>
      </w:r>
    </w:p>
  </w:footnote>
  <w:footnote w:type="continuationSeparator" w:id="0">
    <w:p w14:paraId="29DC5AF1" w14:textId="77777777" w:rsidR="00C644E2" w:rsidRDefault="00C64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2D5472CE">
      <w:start w:val="1"/>
      <w:numFmt w:val="bullet"/>
      <w:lvlText w:val="•"/>
      <w:lvlJc w:val="left"/>
      <w:pPr>
        <w:ind w:left="0" w:firstLine="0"/>
      </w:pPr>
      <w:rPr>
        <w:rFonts w:ascii="Arial" w:eastAsia="Arial" w:hAnsi="Arial" w:cs="Arial"/>
        <w:color w:val="000000"/>
        <w:sz w:val="20"/>
        <w:szCs w:val="20"/>
      </w:rPr>
    </w:lvl>
    <w:lvl w:ilvl="1" w:tplc="C1EC1270">
      <w:start w:val="1"/>
      <w:numFmt w:val="bullet"/>
      <w:lvlText w:val="o"/>
      <w:lvlJc w:val="left"/>
      <w:pPr>
        <w:tabs>
          <w:tab w:val="num" w:pos="1440"/>
        </w:tabs>
        <w:ind w:left="1440" w:hanging="360"/>
      </w:pPr>
      <w:rPr>
        <w:rFonts w:ascii="Courier New" w:hAnsi="Courier New"/>
      </w:rPr>
    </w:lvl>
    <w:lvl w:ilvl="2" w:tplc="A448D822">
      <w:start w:val="1"/>
      <w:numFmt w:val="bullet"/>
      <w:lvlText w:val=""/>
      <w:lvlJc w:val="left"/>
      <w:pPr>
        <w:tabs>
          <w:tab w:val="num" w:pos="2160"/>
        </w:tabs>
        <w:ind w:left="2160" w:hanging="360"/>
      </w:pPr>
      <w:rPr>
        <w:rFonts w:ascii="Wingdings" w:hAnsi="Wingdings"/>
      </w:rPr>
    </w:lvl>
    <w:lvl w:ilvl="3" w:tplc="479802A8">
      <w:start w:val="1"/>
      <w:numFmt w:val="bullet"/>
      <w:lvlText w:val=""/>
      <w:lvlJc w:val="left"/>
      <w:pPr>
        <w:tabs>
          <w:tab w:val="num" w:pos="2880"/>
        </w:tabs>
        <w:ind w:left="2880" w:hanging="360"/>
      </w:pPr>
      <w:rPr>
        <w:rFonts w:ascii="Symbol" w:hAnsi="Symbol"/>
      </w:rPr>
    </w:lvl>
    <w:lvl w:ilvl="4" w:tplc="54A46914">
      <w:start w:val="1"/>
      <w:numFmt w:val="bullet"/>
      <w:lvlText w:val="o"/>
      <w:lvlJc w:val="left"/>
      <w:pPr>
        <w:tabs>
          <w:tab w:val="num" w:pos="3600"/>
        </w:tabs>
        <w:ind w:left="3600" w:hanging="360"/>
      </w:pPr>
      <w:rPr>
        <w:rFonts w:ascii="Courier New" w:hAnsi="Courier New"/>
      </w:rPr>
    </w:lvl>
    <w:lvl w:ilvl="5" w:tplc="7AF44778">
      <w:start w:val="1"/>
      <w:numFmt w:val="bullet"/>
      <w:lvlText w:val=""/>
      <w:lvlJc w:val="left"/>
      <w:pPr>
        <w:tabs>
          <w:tab w:val="num" w:pos="4320"/>
        </w:tabs>
        <w:ind w:left="4320" w:hanging="360"/>
      </w:pPr>
      <w:rPr>
        <w:rFonts w:ascii="Wingdings" w:hAnsi="Wingdings"/>
      </w:rPr>
    </w:lvl>
    <w:lvl w:ilvl="6" w:tplc="52D2C9B4">
      <w:start w:val="1"/>
      <w:numFmt w:val="bullet"/>
      <w:lvlText w:val=""/>
      <w:lvlJc w:val="left"/>
      <w:pPr>
        <w:tabs>
          <w:tab w:val="num" w:pos="5040"/>
        </w:tabs>
        <w:ind w:left="5040" w:hanging="360"/>
      </w:pPr>
      <w:rPr>
        <w:rFonts w:ascii="Symbol" w:hAnsi="Symbol"/>
      </w:rPr>
    </w:lvl>
    <w:lvl w:ilvl="7" w:tplc="BD86369A">
      <w:start w:val="1"/>
      <w:numFmt w:val="bullet"/>
      <w:lvlText w:val="o"/>
      <w:lvlJc w:val="left"/>
      <w:pPr>
        <w:tabs>
          <w:tab w:val="num" w:pos="5760"/>
        </w:tabs>
        <w:ind w:left="5760" w:hanging="360"/>
      </w:pPr>
      <w:rPr>
        <w:rFonts w:ascii="Courier New" w:hAnsi="Courier New"/>
      </w:rPr>
    </w:lvl>
    <w:lvl w:ilvl="8" w:tplc="FD4631E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55E2F92">
      <w:start w:val="1"/>
      <w:numFmt w:val="bullet"/>
      <w:lvlText w:val=""/>
      <w:lvlJc w:val="left"/>
      <w:pPr>
        <w:ind w:left="720" w:hanging="360"/>
      </w:pPr>
      <w:rPr>
        <w:rFonts w:ascii="Symbol" w:hAnsi="Symbol"/>
        <w:b w:val="0"/>
        <w:bCs w:val="0"/>
      </w:rPr>
    </w:lvl>
    <w:lvl w:ilvl="1" w:tplc="69DA3E0C">
      <w:start w:val="1"/>
      <w:numFmt w:val="bullet"/>
      <w:lvlText w:val="o"/>
      <w:lvlJc w:val="left"/>
      <w:pPr>
        <w:tabs>
          <w:tab w:val="num" w:pos="1440"/>
        </w:tabs>
        <w:ind w:left="1440" w:hanging="360"/>
      </w:pPr>
      <w:rPr>
        <w:rFonts w:ascii="Courier New" w:hAnsi="Courier New"/>
      </w:rPr>
    </w:lvl>
    <w:lvl w:ilvl="2" w:tplc="CAF6C532">
      <w:start w:val="1"/>
      <w:numFmt w:val="bullet"/>
      <w:lvlText w:val=""/>
      <w:lvlJc w:val="left"/>
      <w:pPr>
        <w:tabs>
          <w:tab w:val="num" w:pos="2160"/>
        </w:tabs>
        <w:ind w:left="2160" w:hanging="360"/>
      </w:pPr>
      <w:rPr>
        <w:rFonts w:ascii="Wingdings" w:hAnsi="Wingdings"/>
      </w:rPr>
    </w:lvl>
    <w:lvl w:ilvl="3" w:tplc="8A18233E">
      <w:start w:val="1"/>
      <w:numFmt w:val="bullet"/>
      <w:lvlText w:val=""/>
      <w:lvlJc w:val="left"/>
      <w:pPr>
        <w:tabs>
          <w:tab w:val="num" w:pos="2880"/>
        </w:tabs>
        <w:ind w:left="2880" w:hanging="360"/>
      </w:pPr>
      <w:rPr>
        <w:rFonts w:ascii="Symbol" w:hAnsi="Symbol"/>
      </w:rPr>
    </w:lvl>
    <w:lvl w:ilvl="4" w:tplc="81421E06">
      <w:start w:val="1"/>
      <w:numFmt w:val="bullet"/>
      <w:lvlText w:val="o"/>
      <w:lvlJc w:val="left"/>
      <w:pPr>
        <w:tabs>
          <w:tab w:val="num" w:pos="3600"/>
        </w:tabs>
        <w:ind w:left="3600" w:hanging="360"/>
      </w:pPr>
      <w:rPr>
        <w:rFonts w:ascii="Courier New" w:hAnsi="Courier New"/>
      </w:rPr>
    </w:lvl>
    <w:lvl w:ilvl="5" w:tplc="272C24EA">
      <w:start w:val="1"/>
      <w:numFmt w:val="bullet"/>
      <w:lvlText w:val=""/>
      <w:lvlJc w:val="left"/>
      <w:pPr>
        <w:tabs>
          <w:tab w:val="num" w:pos="4320"/>
        </w:tabs>
        <w:ind w:left="4320" w:hanging="360"/>
      </w:pPr>
      <w:rPr>
        <w:rFonts w:ascii="Wingdings" w:hAnsi="Wingdings"/>
      </w:rPr>
    </w:lvl>
    <w:lvl w:ilvl="6" w:tplc="7FB47F0E">
      <w:start w:val="1"/>
      <w:numFmt w:val="bullet"/>
      <w:lvlText w:val=""/>
      <w:lvlJc w:val="left"/>
      <w:pPr>
        <w:tabs>
          <w:tab w:val="num" w:pos="5040"/>
        </w:tabs>
        <w:ind w:left="5040" w:hanging="360"/>
      </w:pPr>
      <w:rPr>
        <w:rFonts w:ascii="Symbol" w:hAnsi="Symbol"/>
      </w:rPr>
    </w:lvl>
    <w:lvl w:ilvl="7" w:tplc="AF6C6DF0">
      <w:start w:val="1"/>
      <w:numFmt w:val="bullet"/>
      <w:lvlText w:val="o"/>
      <w:lvlJc w:val="left"/>
      <w:pPr>
        <w:tabs>
          <w:tab w:val="num" w:pos="5760"/>
        </w:tabs>
        <w:ind w:left="5760" w:hanging="360"/>
      </w:pPr>
      <w:rPr>
        <w:rFonts w:ascii="Courier New" w:hAnsi="Courier New"/>
      </w:rPr>
    </w:lvl>
    <w:lvl w:ilvl="8" w:tplc="1BE8E86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B54CD3F6">
      <w:start w:val="1"/>
      <w:numFmt w:val="bullet"/>
      <w:lvlText w:val=""/>
      <w:lvlJc w:val="left"/>
      <w:pPr>
        <w:ind w:left="720" w:hanging="360"/>
      </w:pPr>
      <w:rPr>
        <w:rFonts w:ascii="Wingdings" w:hAnsi="Wingdings"/>
        <w:b w:val="0"/>
        <w:bCs w:val="0"/>
      </w:rPr>
    </w:lvl>
    <w:lvl w:ilvl="1" w:tplc="2DE062C6">
      <w:start w:val="1"/>
      <w:numFmt w:val="bullet"/>
      <w:lvlText w:val="o"/>
      <w:lvlJc w:val="left"/>
      <w:pPr>
        <w:tabs>
          <w:tab w:val="num" w:pos="1440"/>
        </w:tabs>
        <w:ind w:left="1440" w:hanging="360"/>
      </w:pPr>
      <w:rPr>
        <w:rFonts w:ascii="Courier New" w:hAnsi="Courier New"/>
      </w:rPr>
    </w:lvl>
    <w:lvl w:ilvl="2" w:tplc="9FFADA02">
      <w:start w:val="1"/>
      <w:numFmt w:val="bullet"/>
      <w:lvlText w:val=""/>
      <w:lvlJc w:val="left"/>
      <w:pPr>
        <w:tabs>
          <w:tab w:val="num" w:pos="2160"/>
        </w:tabs>
        <w:ind w:left="2160" w:hanging="360"/>
      </w:pPr>
      <w:rPr>
        <w:rFonts w:ascii="Wingdings" w:hAnsi="Wingdings"/>
      </w:rPr>
    </w:lvl>
    <w:lvl w:ilvl="3" w:tplc="21E8439C">
      <w:start w:val="1"/>
      <w:numFmt w:val="bullet"/>
      <w:lvlText w:val=""/>
      <w:lvlJc w:val="left"/>
      <w:pPr>
        <w:tabs>
          <w:tab w:val="num" w:pos="2880"/>
        </w:tabs>
        <w:ind w:left="2880" w:hanging="360"/>
      </w:pPr>
      <w:rPr>
        <w:rFonts w:ascii="Symbol" w:hAnsi="Symbol"/>
      </w:rPr>
    </w:lvl>
    <w:lvl w:ilvl="4" w:tplc="2B48C13A">
      <w:start w:val="1"/>
      <w:numFmt w:val="bullet"/>
      <w:lvlText w:val="o"/>
      <w:lvlJc w:val="left"/>
      <w:pPr>
        <w:tabs>
          <w:tab w:val="num" w:pos="3600"/>
        </w:tabs>
        <w:ind w:left="3600" w:hanging="360"/>
      </w:pPr>
      <w:rPr>
        <w:rFonts w:ascii="Courier New" w:hAnsi="Courier New"/>
      </w:rPr>
    </w:lvl>
    <w:lvl w:ilvl="5" w:tplc="745EB9FE">
      <w:start w:val="1"/>
      <w:numFmt w:val="bullet"/>
      <w:lvlText w:val=""/>
      <w:lvlJc w:val="left"/>
      <w:pPr>
        <w:tabs>
          <w:tab w:val="num" w:pos="4320"/>
        </w:tabs>
        <w:ind w:left="4320" w:hanging="360"/>
      </w:pPr>
      <w:rPr>
        <w:rFonts w:ascii="Wingdings" w:hAnsi="Wingdings"/>
      </w:rPr>
    </w:lvl>
    <w:lvl w:ilvl="6" w:tplc="CCB4B416">
      <w:start w:val="1"/>
      <w:numFmt w:val="bullet"/>
      <w:lvlText w:val=""/>
      <w:lvlJc w:val="left"/>
      <w:pPr>
        <w:tabs>
          <w:tab w:val="num" w:pos="5040"/>
        </w:tabs>
        <w:ind w:left="5040" w:hanging="360"/>
      </w:pPr>
      <w:rPr>
        <w:rFonts w:ascii="Symbol" w:hAnsi="Symbol"/>
      </w:rPr>
    </w:lvl>
    <w:lvl w:ilvl="7" w:tplc="5AFCC71C">
      <w:start w:val="1"/>
      <w:numFmt w:val="bullet"/>
      <w:lvlText w:val="o"/>
      <w:lvlJc w:val="left"/>
      <w:pPr>
        <w:tabs>
          <w:tab w:val="num" w:pos="5760"/>
        </w:tabs>
        <w:ind w:left="5760" w:hanging="360"/>
      </w:pPr>
      <w:rPr>
        <w:rFonts w:ascii="Courier New" w:hAnsi="Courier New"/>
      </w:rPr>
    </w:lvl>
    <w:lvl w:ilvl="8" w:tplc="1554835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60982584">
      <w:start w:val="1"/>
      <w:numFmt w:val="bullet"/>
      <w:lvlText w:val=""/>
      <w:lvlJc w:val="left"/>
      <w:pPr>
        <w:ind w:left="720" w:hanging="360"/>
      </w:pPr>
      <w:rPr>
        <w:rFonts w:ascii="Wingdings" w:hAnsi="Wingdings"/>
        <w:b w:val="0"/>
        <w:bCs w:val="0"/>
      </w:rPr>
    </w:lvl>
    <w:lvl w:ilvl="1" w:tplc="826CFF90">
      <w:start w:val="1"/>
      <w:numFmt w:val="bullet"/>
      <w:lvlText w:val="o"/>
      <w:lvlJc w:val="left"/>
      <w:pPr>
        <w:tabs>
          <w:tab w:val="num" w:pos="1440"/>
        </w:tabs>
        <w:ind w:left="1440" w:hanging="360"/>
      </w:pPr>
      <w:rPr>
        <w:rFonts w:ascii="Courier New" w:hAnsi="Courier New"/>
      </w:rPr>
    </w:lvl>
    <w:lvl w:ilvl="2" w:tplc="D38056F0">
      <w:start w:val="1"/>
      <w:numFmt w:val="bullet"/>
      <w:lvlText w:val=""/>
      <w:lvlJc w:val="left"/>
      <w:pPr>
        <w:tabs>
          <w:tab w:val="num" w:pos="2160"/>
        </w:tabs>
        <w:ind w:left="2160" w:hanging="360"/>
      </w:pPr>
      <w:rPr>
        <w:rFonts w:ascii="Wingdings" w:hAnsi="Wingdings"/>
      </w:rPr>
    </w:lvl>
    <w:lvl w:ilvl="3" w:tplc="A1EEB2C6">
      <w:start w:val="1"/>
      <w:numFmt w:val="bullet"/>
      <w:lvlText w:val=""/>
      <w:lvlJc w:val="left"/>
      <w:pPr>
        <w:tabs>
          <w:tab w:val="num" w:pos="2880"/>
        </w:tabs>
        <w:ind w:left="2880" w:hanging="360"/>
      </w:pPr>
      <w:rPr>
        <w:rFonts w:ascii="Symbol" w:hAnsi="Symbol"/>
      </w:rPr>
    </w:lvl>
    <w:lvl w:ilvl="4" w:tplc="E8D4AA40">
      <w:start w:val="1"/>
      <w:numFmt w:val="bullet"/>
      <w:lvlText w:val="o"/>
      <w:lvlJc w:val="left"/>
      <w:pPr>
        <w:tabs>
          <w:tab w:val="num" w:pos="3600"/>
        </w:tabs>
        <w:ind w:left="3600" w:hanging="360"/>
      </w:pPr>
      <w:rPr>
        <w:rFonts w:ascii="Courier New" w:hAnsi="Courier New"/>
      </w:rPr>
    </w:lvl>
    <w:lvl w:ilvl="5" w:tplc="CC5ED1D4">
      <w:start w:val="1"/>
      <w:numFmt w:val="bullet"/>
      <w:lvlText w:val=""/>
      <w:lvlJc w:val="left"/>
      <w:pPr>
        <w:tabs>
          <w:tab w:val="num" w:pos="4320"/>
        </w:tabs>
        <w:ind w:left="4320" w:hanging="360"/>
      </w:pPr>
      <w:rPr>
        <w:rFonts w:ascii="Wingdings" w:hAnsi="Wingdings"/>
      </w:rPr>
    </w:lvl>
    <w:lvl w:ilvl="6" w:tplc="6BA29002">
      <w:start w:val="1"/>
      <w:numFmt w:val="bullet"/>
      <w:lvlText w:val=""/>
      <w:lvlJc w:val="left"/>
      <w:pPr>
        <w:tabs>
          <w:tab w:val="num" w:pos="5040"/>
        </w:tabs>
        <w:ind w:left="5040" w:hanging="360"/>
      </w:pPr>
      <w:rPr>
        <w:rFonts w:ascii="Symbol" w:hAnsi="Symbol"/>
      </w:rPr>
    </w:lvl>
    <w:lvl w:ilvl="7" w:tplc="35882234">
      <w:start w:val="1"/>
      <w:numFmt w:val="bullet"/>
      <w:lvlText w:val="o"/>
      <w:lvlJc w:val="left"/>
      <w:pPr>
        <w:tabs>
          <w:tab w:val="num" w:pos="5760"/>
        </w:tabs>
        <w:ind w:left="5760" w:hanging="360"/>
      </w:pPr>
      <w:rPr>
        <w:rFonts w:ascii="Courier New" w:hAnsi="Courier New"/>
      </w:rPr>
    </w:lvl>
    <w:lvl w:ilvl="8" w:tplc="93021CC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4406DC4">
      <w:start w:val="1"/>
      <w:numFmt w:val="bullet"/>
      <w:lvlText w:val=""/>
      <w:lvlJc w:val="left"/>
      <w:pPr>
        <w:ind w:left="720" w:hanging="360"/>
      </w:pPr>
      <w:rPr>
        <w:rFonts w:ascii="Wingdings" w:hAnsi="Wingdings"/>
        <w:b w:val="0"/>
        <w:bCs w:val="0"/>
      </w:rPr>
    </w:lvl>
    <w:lvl w:ilvl="1" w:tplc="8CE00EE4">
      <w:start w:val="1"/>
      <w:numFmt w:val="bullet"/>
      <w:lvlText w:val="o"/>
      <w:lvlJc w:val="left"/>
      <w:pPr>
        <w:tabs>
          <w:tab w:val="num" w:pos="1440"/>
        </w:tabs>
        <w:ind w:left="1440" w:hanging="360"/>
      </w:pPr>
      <w:rPr>
        <w:rFonts w:ascii="Courier New" w:hAnsi="Courier New"/>
      </w:rPr>
    </w:lvl>
    <w:lvl w:ilvl="2" w:tplc="C56A30D4">
      <w:start w:val="1"/>
      <w:numFmt w:val="bullet"/>
      <w:lvlText w:val=""/>
      <w:lvlJc w:val="left"/>
      <w:pPr>
        <w:tabs>
          <w:tab w:val="num" w:pos="2160"/>
        </w:tabs>
        <w:ind w:left="2160" w:hanging="360"/>
      </w:pPr>
      <w:rPr>
        <w:rFonts w:ascii="Wingdings" w:hAnsi="Wingdings"/>
      </w:rPr>
    </w:lvl>
    <w:lvl w:ilvl="3" w:tplc="B5B09322">
      <w:start w:val="1"/>
      <w:numFmt w:val="bullet"/>
      <w:lvlText w:val=""/>
      <w:lvlJc w:val="left"/>
      <w:pPr>
        <w:tabs>
          <w:tab w:val="num" w:pos="2880"/>
        </w:tabs>
        <w:ind w:left="2880" w:hanging="360"/>
      </w:pPr>
      <w:rPr>
        <w:rFonts w:ascii="Symbol" w:hAnsi="Symbol"/>
      </w:rPr>
    </w:lvl>
    <w:lvl w:ilvl="4" w:tplc="0C94E03A">
      <w:start w:val="1"/>
      <w:numFmt w:val="bullet"/>
      <w:lvlText w:val="o"/>
      <w:lvlJc w:val="left"/>
      <w:pPr>
        <w:tabs>
          <w:tab w:val="num" w:pos="3600"/>
        </w:tabs>
        <w:ind w:left="3600" w:hanging="360"/>
      </w:pPr>
      <w:rPr>
        <w:rFonts w:ascii="Courier New" w:hAnsi="Courier New"/>
      </w:rPr>
    </w:lvl>
    <w:lvl w:ilvl="5" w:tplc="D3F280CA">
      <w:start w:val="1"/>
      <w:numFmt w:val="bullet"/>
      <w:lvlText w:val=""/>
      <w:lvlJc w:val="left"/>
      <w:pPr>
        <w:tabs>
          <w:tab w:val="num" w:pos="4320"/>
        </w:tabs>
        <w:ind w:left="4320" w:hanging="360"/>
      </w:pPr>
      <w:rPr>
        <w:rFonts w:ascii="Wingdings" w:hAnsi="Wingdings"/>
      </w:rPr>
    </w:lvl>
    <w:lvl w:ilvl="6" w:tplc="34F29EBA">
      <w:start w:val="1"/>
      <w:numFmt w:val="bullet"/>
      <w:lvlText w:val=""/>
      <w:lvlJc w:val="left"/>
      <w:pPr>
        <w:tabs>
          <w:tab w:val="num" w:pos="5040"/>
        </w:tabs>
        <w:ind w:left="5040" w:hanging="360"/>
      </w:pPr>
      <w:rPr>
        <w:rFonts w:ascii="Symbol" w:hAnsi="Symbol"/>
      </w:rPr>
    </w:lvl>
    <w:lvl w:ilvl="7" w:tplc="F5601CD6">
      <w:start w:val="1"/>
      <w:numFmt w:val="bullet"/>
      <w:lvlText w:val="o"/>
      <w:lvlJc w:val="left"/>
      <w:pPr>
        <w:tabs>
          <w:tab w:val="num" w:pos="5760"/>
        </w:tabs>
        <w:ind w:left="5760" w:hanging="360"/>
      </w:pPr>
      <w:rPr>
        <w:rFonts w:ascii="Courier New" w:hAnsi="Courier New"/>
      </w:rPr>
    </w:lvl>
    <w:lvl w:ilvl="8" w:tplc="BFB6512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D349DA8">
      <w:start w:val="1"/>
      <w:numFmt w:val="bullet"/>
      <w:lvlText w:val=""/>
      <w:lvlJc w:val="left"/>
      <w:pPr>
        <w:ind w:left="720" w:hanging="360"/>
      </w:pPr>
      <w:rPr>
        <w:rFonts w:ascii="Wingdings" w:hAnsi="Wingdings"/>
        <w:b w:val="0"/>
        <w:bCs w:val="0"/>
      </w:rPr>
    </w:lvl>
    <w:lvl w:ilvl="1" w:tplc="BB7C3574">
      <w:start w:val="1"/>
      <w:numFmt w:val="bullet"/>
      <w:lvlText w:val="o"/>
      <w:lvlJc w:val="left"/>
      <w:pPr>
        <w:tabs>
          <w:tab w:val="num" w:pos="1440"/>
        </w:tabs>
        <w:ind w:left="1440" w:hanging="360"/>
      </w:pPr>
      <w:rPr>
        <w:rFonts w:ascii="Courier New" w:hAnsi="Courier New"/>
      </w:rPr>
    </w:lvl>
    <w:lvl w:ilvl="2" w:tplc="0B760856">
      <w:start w:val="1"/>
      <w:numFmt w:val="bullet"/>
      <w:lvlText w:val=""/>
      <w:lvlJc w:val="left"/>
      <w:pPr>
        <w:tabs>
          <w:tab w:val="num" w:pos="2160"/>
        </w:tabs>
        <w:ind w:left="2160" w:hanging="360"/>
      </w:pPr>
      <w:rPr>
        <w:rFonts w:ascii="Wingdings" w:hAnsi="Wingdings"/>
      </w:rPr>
    </w:lvl>
    <w:lvl w:ilvl="3" w:tplc="2F2270C4">
      <w:start w:val="1"/>
      <w:numFmt w:val="bullet"/>
      <w:lvlText w:val=""/>
      <w:lvlJc w:val="left"/>
      <w:pPr>
        <w:tabs>
          <w:tab w:val="num" w:pos="2880"/>
        </w:tabs>
        <w:ind w:left="2880" w:hanging="360"/>
      </w:pPr>
      <w:rPr>
        <w:rFonts w:ascii="Symbol" w:hAnsi="Symbol"/>
      </w:rPr>
    </w:lvl>
    <w:lvl w:ilvl="4" w:tplc="689464E8">
      <w:start w:val="1"/>
      <w:numFmt w:val="bullet"/>
      <w:lvlText w:val="o"/>
      <w:lvlJc w:val="left"/>
      <w:pPr>
        <w:tabs>
          <w:tab w:val="num" w:pos="3600"/>
        </w:tabs>
        <w:ind w:left="3600" w:hanging="360"/>
      </w:pPr>
      <w:rPr>
        <w:rFonts w:ascii="Courier New" w:hAnsi="Courier New"/>
      </w:rPr>
    </w:lvl>
    <w:lvl w:ilvl="5" w:tplc="71BCB854">
      <w:start w:val="1"/>
      <w:numFmt w:val="bullet"/>
      <w:lvlText w:val=""/>
      <w:lvlJc w:val="left"/>
      <w:pPr>
        <w:tabs>
          <w:tab w:val="num" w:pos="4320"/>
        </w:tabs>
        <w:ind w:left="4320" w:hanging="360"/>
      </w:pPr>
      <w:rPr>
        <w:rFonts w:ascii="Wingdings" w:hAnsi="Wingdings"/>
      </w:rPr>
    </w:lvl>
    <w:lvl w:ilvl="6" w:tplc="1EDA1986">
      <w:start w:val="1"/>
      <w:numFmt w:val="bullet"/>
      <w:lvlText w:val=""/>
      <w:lvlJc w:val="left"/>
      <w:pPr>
        <w:tabs>
          <w:tab w:val="num" w:pos="5040"/>
        </w:tabs>
        <w:ind w:left="5040" w:hanging="360"/>
      </w:pPr>
      <w:rPr>
        <w:rFonts w:ascii="Symbol" w:hAnsi="Symbol"/>
      </w:rPr>
    </w:lvl>
    <w:lvl w:ilvl="7" w:tplc="79E4A676">
      <w:start w:val="1"/>
      <w:numFmt w:val="bullet"/>
      <w:lvlText w:val="o"/>
      <w:lvlJc w:val="left"/>
      <w:pPr>
        <w:tabs>
          <w:tab w:val="num" w:pos="5760"/>
        </w:tabs>
        <w:ind w:left="5760" w:hanging="360"/>
      </w:pPr>
      <w:rPr>
        <w:rFonts w:ascii="Courier New" w:hAnsi="Courier New"/>
      </w:rPr>
    </w:lvl>
    <w:lvl w:ilvl="8" w:tplc="6E6A3BF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9485E3E">
      <w:start w:val="1"/>
      <w:numFmt w:val="bullet"/>
      <w:lvlText w:val=""/>
      <w:lvlJc w:val="left"/>
      <w:pPr>
        <w:ind w:left="720" w:hanging="360"/>
      </w:pPr>
      <w:rPr>
        <w:rFonts w:ascii="Wingdings" w:hAnsi="Wingdings"/>
        <w:b w:val="0"/>
        <w:bCs w:val="0"/>
      </w:rPr>
    </w:lvl>
    <w:lvl w:ilvl="1" w:tplc="D0BC751C">
      <w:start w:val="1"/>
      <w:numFmt w:val="bullet"/>
      <w:lvlText w:val="o"/>
      <w:lvlJc w:val="left"/>
      <w:pPr>
        <w:tabs>
          <w:tab w:val="num" w:pos="1440"/>
        </w:tabs>
        <w:ind w:left="1440" w:hanging="360"/>
      </w:pPr>
      <w:rPr>
        <w:rFonts w:ascii="Courier New" w:hAnsi="Courier New"/>
      </w:rPr>
    </w:lvl>
    <w:lvl w:ilvl="2" w:tplc="273C82AC">
      <w:start w:val="1"/>
      <w:numFmt w:val="bullet"/>
      <w:lvlText w:val=""/>
      <w:lvlJc w:val="left"/>
      <w:pPr>
        <w:tabs>
          <w:tab w:val="num" w:pos="2160"/>
        </w:tabs>
        <w:ind w:left="2160" w:hanging="360"/>
      </w:pPr>
      <w:rPr>
        <w:rFonts w:ascii="Wingdings" w:hAnsi="Wingdings"/>
      </w:rPr>
    </w:lvl>
    <w:lvl w:ilvl="3" w:tplc="7EA2A57E">
      <w:start w:val="1"/>
      <w:numFmt w:val="bullet"/>
      <w:lvlText w:val=""/>
      <w:lvlJc w:val="left"/>
      <w:pPr>
        <w:tabs>
          <w:tab w:val="num" w:pos="2880"/>
        </w:tabs>
        <w:ind w:left="2880" w:hanging="360"/>
      </w:pPr>
      <w:rPr>
        <w:rFonts w:ascii="Symbol" w:hAnsi="Symbol"/>
      </w:rPr>
    </w:lvl>
    <w:lvl w:ilvl="4" w:tplc="56EAE542">
      <w:start w:val="1"/>
      <w:numFmt w:val="bullet"/>
      <w:lvlText w:val="o"/>
      <w:lvlJc w:val="left"/>
      <w:pPr>
        <w:tabs>
          <w:tab w:val="num" w:pos="3600"/>
        </w:tabs>
        <w:ind w:left="3600" w:hanging="360"/>
      </w:pPr>
      <w:rPr>
        <w:rFonts w:ascii="Courier New" w:hAnsi="Courier New"/>
      </w:rPr>
    </w:lvl>
    <w:lvl w:ilvl="5" w:tplc="9676C060">
      <w:start w:val="1"/>
      <w:numFmt w:val="bullet"/>
      <w:lvlText w:val=""/>
      <w:lvlJc w:val="left"/>
      <w:pPr>
        <w:tabs>
          <w:tab w:val="num" w:pos="4320"/>
        </w:tabs>
        <w:ind w:left="4320" w:hanging="360"/>
      </w:pPr>
      <w:rPr>
        <w:rFonts w:ascii="Wingdings" w:hAnsi="Wingdings"/>
      </w:rPr>
    </w:lvl>
    <w:lvl w:ilvl="6" w:tplc="D64001DA">
      <w:start w:val="1"/>
      <w:numFmt w:val="bullet"/>
      <w:lvlText w:val=""/>
      <w:lvlJc w:val="left"/>
      <w:pPr>
        <w:tabs>
          <w:tab w:val="num" w:pos="5040"/>
        </w:tabs>
        <w:ind w:left="5040" w:hanging="360"/>
      </w:pPr>
      <w:rPr>
        <w:rFonts w:ascii="Symbol" w:hAnsi="Symbol"/>
      </w:rPr>
    </w:lvl>
    <w:lvl w:ilvl="7" w:tplc="8A06B252">
      <w:start w:val="1"/>
      <w:numFmt w:val="bullet"/>
      <w:lvlText w:val="o"/>
      <w:lvlJc w:val="left"/>
      <w:pPr>
        <w:tabs>
          <w:tab w:val="num" w:pos="5760"/>
        </w:tabs>
        <w:ind w:left="5760" w:hanging="360"/>
      </w:pPr>
      <w:rPr>
        <w:rFonts w:ascii="Courier New" w:hAnsi="Courier New"/>
      </w:rPr>
    </w:lvl>
    <w:lvl w:ilvl="8" w:tplc="713A1830">
      <w:start w:val="1"/>
      <w:numFmt w:val="bullet"/>
      <w:lvlText w:val=""/>
      <w:lvlJc w:val="left"/>
      <w:pPr>
        <w:tabs>
          <w:tab w:val="num" w:pos="6480"/>
        </w:tabs>
        <w:ind w:left="6480" w:hanging="360"/>
      </w:pPr>
      <w:rPr>
        <w:rFonts w:ascii="Wingdings" w:hAnsi="Wingdings"/>
      </w:rPr>
    </w:lvl>
  </w:abstractNum>
  <w:abstractNum w:abstractNumId="7" w15:restartNumberingAfterBreak="0">
    <w:nsid w:val="0F137A18"/>
    <w:multiLevelType w:val="hybridMultilevel"/>
    <w:tmpl w:val="DAD80AE0"/>
    <w:lvl w:ilvl="0" w:tplc="DF4015F0">
      <w:start w:val="1"/>
      <w:numFmt w:val="decimal"/>
      <w:lvlText w:val="%1)"/>
      <w:lvlJc w:val="left"/>
      <w:pPr>
        <w:ind w:left="502" w:hanging="360"/>
      </w:pPr>
      <w:rPr>
        <w:rFonts w:hint="default"/>
        <w:color w:val="auto"/>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0FDD4958"/>
    <w:multiLevelType w:val="multilevel"/>
    <w:tmpl w:val="E3862006"/>
    <w:lvl w:ilvl="0">
      <w:numFmt w:val="bullet"/>
      <w:lvlText w:val="•"/>
      <w:lvlJc w:val="left"/>
      <w:pPr>
        <w:ind w:left="0" w:firstLine="0"/>
      </w:pPr>
      <w:rPr>
        <w:color w:val="3AC2D7"/>
      </w:rPr>
    </w:lvl>
    <w:lvl w:ilvl="1">
      <w:numFmt w:val="bullet"/>
      <w:lvlText w:val="•"/>
      <w:lvlJc w:val="left"/>
      <w:pPr>
        <w:ind w:left="0" w:firstLine="0"/>
      </w:pPr>
      <w:rPr>
        <w:color w:val="3AC2D7"/>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12340A35"/>
    <w:multiLevelType w:val="multilevel"/>
    <w:tmpl w:val="9C7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8227F"/>
    <w:multiLevelType w:val="hybridMultilevel"/>
    <w:tmpl w:val="0BDE8910"/>
    <w:lvl w:ilvl="0" w:tplc="86F01CE6">
      <w:numFmt w:val="bullet"/>
      <w:lvlText w:val="-"/>
      <w:lvlJc w:val="left"/>
      <w:pPr>
        <w:ind w:left="502" w:hanging="360"/>
      </w:pPr>
      <w:rPr>
        <w:rFonts w:ascii="Times New Roman" w:eastAsia="Times New Roman" w:hAnsi="Times New Roman" w:cs="Times New Roman"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26CB7FC0"/>
    <w:multiLevelType w:val="hybridMultilevel"/>
    <w:tmpl w:val="B0BC9022"/>
    <w:lvl w:ilvl="0" w:tplc="FA042138">
      <w:start w:val="3"/>
      <w:numFmt w:val="bullet"/>
      <w:lvlText w:val="-"/>
      <w:lvlJc w:val="left"/>
      <w:pPr>
        <w:ind w:left="410" w:hanging="360"/>
      </w:pPr>
      <w:rPr>
        <w:rFonts w:ascii="T3Font_4" w:eastAsia="Times New Roman" w:hAnsi="T3Font_4" w:cs="T3Font_4"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2" w15:restartNumberingAfterBreak="0">
    <w:nsid w:val="4A416291"/>
    <w:multiLevelType w:val="hybridMultilevel"/>
    <w:tmpl w:val="3176F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15A62"/>
    <w:multiLevelType w:val="hybridMultilevel"/>
    <w:tmpl w:val="0BCCD1E0"/>
    <w:lvl w:ilvl="0" w:tplc="673C05FC">
      <w:start w:val="2"/>
      <w:numFmt w:val="bullet"/>
      <w:lvlText w:val="-"/>
      <w:lvlJc w:val="left"/>
      <w:pPr>
        <w:ind w:left="152" w:hanging="360"/>
      </w:pPr>
      <w:rPr>
        <w:rFonts w:ascii="T3Font_4" w:eastAsia="Times New Roman" w:hAnsi="T3Font_4" w:cs="T3Font_4" w:hint="default"/>
      </w:rPr>
    </w:lvl>
    <w:lvl w:ilvl="1" w:tplc="40090003" w:tentative="1">
      <w:start w:val="1"/>
      <w:numFmt w:val="bullet"/>
      <w:lvlText w:val="o"/>
      <w:lvlJc w:val="left"/>
      <w:pPr>
        <w:ind w:left="872" w:hanging="360"/>
      </w:pPr>
      <w:rPr>
        <w:rFonts w:ascii="Courier New" w:hAnsi="Courier New" w:cs="Courier New" w:hint="default"/>
      </w:rPr>
    </w:lvl>
    <w:lvl w:ilvl="2" w:tplc="40090005" w:tentative="1">
      <w:start w:val="1"/>
      <w:numFmt w:val="bullet"/>
      <w:lvlText w:val=""/>
      <w:lvlJc w:val="left"/>
      <w:pPr>
        <w:ind w:left="1592" w:hanging="360"/>
      </w:pPr>
      <w:rPr>
        <w:rFonts w:ascii="Wingdings" w:hAnsi="Wingdings" w:hint="default"/>
      </w:rPr>
    </w:lvl>
    <w:lvl w:ilvl="3" w:tplc="40090001" w:tentative="1">
      <w:start w:val="1"/>
      <w:numFmt w:val="bullet"/>
      <w:lvlText w:val=""/>
      <w:lvlJc w:val="left"/>
      <w:pPr>
        <w:ind w:left="2312" w:hanging="360"/>
      </w:pPr>
      <w:rPr>
        <w:rFonts w:ascii="Symbol" w:hAnsi="Symbol" w:hint="default"/>
      </w:rPr>
    </w:lvl>
    <w:lvl w:ilvl="4" w:tplc="40090003" w:tentative="1">
      <w:start w:val="1"/>
      <w:numFmt w:val="bullet"/>
      <w:lvlText w:val="o"/>
      <w:lvlJc w:val="left"/>
      <w:pPr>
        <w:ind w:left="3032" w:hanging="360"/>
      </w:pPr>
      <w:rPr>
        <w:rFonts w:ascii="Courier New" w:hAnsi="Courier New" w:cs="Courier New" w:hint="default"/>
      </w:rPr>
    </w:lvl>
    <w:lvl w:ilvl="5" w:tplc="40090005" w:tentative="1">
      <w:start w:val="1"/>
      <w:numFmt w:val="bullet"/>
      <w:lvlText w:val=""/>
      <w:lvlJc w:val="left"/>
      <w:pPr>
        <w:ind w:left="3752" w:hanging="360"/>
      </w:pPr>
      <w:rPr>
        <w:rFonts w:ascii="Wingdings" w:hAnsi="Wingdings" w:hint="default"/>
      </w:rPr>
    </w:lvl>
    <w:lvl w:ilvl="6" w:tplc="40090001" w:tentative="1">
      <w:start w:val="1"/>
      <w:numFmt w:val="bullet"/>
      <w:lvlText w:val=""/>
      <w:lvlJc w:val="left"/>
      <w:pPr>
        <w:ind w:left="4472" w:hanging="360"/>
      </w:pPr>
      <w:rPr>
        <w:rFonts w:ascii="Symbol" w:hAnsi="Symbol" w:hint="default"/>
      </w:rPr>
    </w:lvl>
    <w:lvl w:ilvl="7" w:tplc="40090003" w:tentative="1">
      <w:start w:val="1"/>
      <w:numFmt w:val="bullet"/>
      <w:lvlText w:val="o"/>
      <w:lvlJc w:val="left"/>
      <w:pPr>
        <w:ind w:left="5192" w:hanging="360"/>
      </w:pPr>
      <w:rPr>
        <w:rFonts w:ascii="Courier New" w:hAnsi="Courier New" w:cs="Courier New" w:hint="default"/>
      </w:rPr>
    </w:lvl>
    <w:lvl w:ilvl="8" w:tplc="40090005" w:tentative="1">
      <w:start w:val="1"/>
      <w:numFmt w:val="bullet"/>
      <w:lvlText w:val=""/>
      <w:lvlJc w:val="left"/>
      <w:pPr>
        <w:ind w:left="5912" w:hanging="360"/>
      </w:pPr>
      <w:rPr>
        <w:rFonts w:ascii="Wingdings" w:hAnsi="Wingdings" w:hint="default"/>
      </w:rPr>
    </w:lvl>
  </w:abstractNum>
  <w:abstractNum w:abstractNumId="14" w15:restartNumberingAfterBreak="0">
    <w:nsid w:val="586139AB"/>
    <w:multiLevelType w:val="multilevel"/>
    <w:tmpl w:val="1A4406C4"/>
    <w:lvl w:ilvl="0">
      <w:start w:val="1"/>
      <w:numFmt w:val="bullet"/>
      <w:lvlText w:val=""/>
      <w:lvlJc w:val="left"/>
      <w:pPr>
        <w:tabs>
          <w:tab w:val="num" w:pos="420"/>
        </w:tabs>
        <w:ind w:left="420" w:hanging="360"/>
      </w:pPr>
      <w:rPr>
        <w:rFonts w:ascii="Symbol" w:hAnsi="Symbol" w:hint="default"/>
        <w:sz w:val="20"/>
      </w:rPr>
    </w:lvl>
    <w:lvl w:ilvl="1">
      <w:start w:val="1"/>
      <w:numFmt w:val="bullet"/>
      <w:lvlText w:val=""/>
      <w:lvlJc w:val="left"/>
      <w:pPr>
        <w:tabs>
          <w:tab w:val="num" w:pos="1140"/>
        </w:tabs>
        <w:ind w:left="1140" w:hanging="360"/>
      </w:pPr>
      <w:rPr>
        <w:rFonts w:ascii="Symbol" w:hAnsi="Symbol" w:hint="default"/>
        <w:sz w:val="20"/>
      </w:rPr>
    </w:lvl>
    <w:lvl w:ilvl="2">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15" w15:restartNumberingAfterBreak="0">
    <w:nsid w:val="59E85B66"/>
    <w:multiLevelType w:val="multilevel"/>
    <w:tmpl w:val="5E3A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143099"/>
    <w:multiLevelType w:val="hybridMultilevel"/>
    <w:tmpl w:val="383013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5CA5219"/>
    <w:multiLevelType w:val="multilevel"/>
    <w:tmpl w:val="8D20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4571DF"/>
    <w:multiLevelType w:val="hybridMultilevel"/>
    <w:tmpl w:val="6C6CCBCA"/>
    <w:lvl w:ilvl="0" w:tplc="7CD47248">
      <w:start w:val="1"/>
      <w:numFmt w:val="bullet"/>
      <w:lvlText w:val=""/>
      <w:lvlJc w:val="left"/>
      <w:pPr>
        <w:ind w:left="720" w:hanging="360"/>
      </w:pPr>
      <w:rPr>
        <w:rFonts w:ascii="Symbol" w:hAnsi="Symbol"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26D163B"/>
    <w:multiLevelType w:val="multilevel"/>
    <w:tmpl w:val="2226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76C68"/>
    <w:multiLevelType w:val="multilevel"/>
    <w:tmpl w:val="536C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9305E9"/>
    <w:multiLevelType w:val="multilevel"/>
    <w:tmpl w:val="F44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5441E"/>
    <w:multiLevelType w:val="hybridMultilevel"/>
    <w:tmpl w:val="FF621392"/>
    <w:lvl w:ilvl="0" w:tplc="7CD47248">
      <w:start w:val="1"/>
      <w:numFmt w:val="bullet"/>
      <w:lvlText w:val=""/>
      <w:lvlJc w:val="left"/>
      <w:pPr>
        <w:ind w:left="720" w:hanging="360"/>
      </w:pPr>
      <w:rPr>
        <w:rFonts w:ascii="Symbol" w:hAnsi="Symbol" w:hint="default"/>
        <w:color w:val="00B0F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4"/>
  </w:num>
  <w:num w:numId="9">
    <w:abstractNumId w:val="7"/>
  </w:num>
  <w:num w:numId="10">
    <w:abstractNumId w:val="13"/>
  </w:num>
  <w:num w:numId="11">
    <w:abstractNumId w:val="11"/>
  </w:num>
  <w:num w:numId="12">
    <w:abstractNumId w:val="10"/>
  </w:num>
  <w:num w:numId="13">
    <w:abstractNumId w:val="15"/>
  </w:num>
  <w:num w:numId="14">
    <w:abstractNumId w:val="18"/>
  </w:num>
  <w:num w:numId="15">
    <w:abstractNumId w:val="8"/>
  </w:num>
  <w:num w:numId="16">
    <w:abstractNumId w:val="9"/>
  </w:num>
  <w:num w:numId="17">
    <w:abstractNumId w:val="19"/>
  </w:num>
  <w:num w:numId="18">
    <w:abstractNumId w:val="20"/>
  </w:num>
  <w:num w:numId="19">
    <w:abstractNumId w:val="17"/>
  </w:num>
  <w:num w:numId="20">
    <w:abstractNumId w:val="21"/>
  </w:num>
  <w:num w:numId="21">
    <w:abstractNumId w:val="16"/>
  </w:num>
  <w:num w:numId="22">
    <w:abstractNumId w:val="12"/>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CA"/>
    <w:rsid w:val="00042E0F"/>
    <w:rsid w:val="00047652"/>
    <w:rsid w:val="00097C9E"/>
    <w:rsid w:val="000B30C8"/>
    <w:rsid w:val="000D5221"/>
    <w:rsid w:val="000E7190"/>
    <w:rsid w:val="000F060F"/>
    <w:rsid w:val="00135F88"/>
    <w:rsid w:val="001573E0"/>
    <w:rsid w:val="00175512"/>
    <w:rsid w:val="0018005C"/>
    <w:rsid w:val="001D0ED3"/>
    <w:rsid w:val="00203AA1"/>
    <w:rsid w:val="00290DC8"/>
    <w:rsid w:val="00293024"/>
    <w:rsid w:val="002A742F"/>
    <w:rsid w:val="002B3FC4"/>
    <w:rsid w:val="003055C0"/>
    <w:rsid w:val="003143B5"/>
    <w:rsid w:val="00374314"/>
    <w:rsid w:val="003E30A7"/>
    <w:rsid w:val="00425B6B"/>
    <w:rsid w:val="00542C3B"/>
    <w:rsid w:val="0057230D"/>
    <w:rsid w:val="005A65E5"/>
    <w:rsid w:val="006048C9"/>
    <w:rsid w:val="00645B6E"/>
    <w:rsid w:val="00647CBB"/>
    <w:rsid w:val="00664E12"/>
    <w:rsid w:val="00672BB3"/>
    <w:rsid w:val="00727C9B"/>
    <w:rsid w:val="00734009"/>
    <w:rsid w:val="00760FF3"/>
    <w:rsid w:val="00785B1D"/>
    <w:rsid w:val="0087233F"/>
    <w:rsid w:val="00892876"/>
    <w:rsid w:val="008A02B0"/>
    <w:rsid w:val="0091054E"/>
    <w:rsid w:val="00952042"/>
    <w:rsid w:val="009D3D35"/>
    <w:rsid w:val="009E3429"/>
    <w:rsid w:val="00A15FFF"/>
    <w:rsid w:val="00AE6FFC"/>
    <w:rsid w:val="00B41322"/>
    <w:rsid w:val="00BE2FBA"/>
    <w:rsid w:val="00BE3352"/>
    <w:rsid w:val="00BF306A"/>
    <w:rsid w:val="00BF65CA"/>
    <w:rsid w:val="00C02C38"/>
    <w:rsid w:val="00C644E2"/>
    <w:rsid w:val="00D02B85"/>
    <w:rsid w:val="00D55CB1"/>
    <w:rsid w:val="00DA06A2"/>
    <w:rsid w:val="00E409CA"/>
    <w:rsid w:val="00E54340"/>
    <w:rsid w:val="00EC0AA3"/>
    <w:rsid w:val="00F126DA"/>
    <w:rsid w:val="00F30EC0"/>
    <w:rsid w:val="00FF3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31070"/>
  <w15:docId w15:val="{44FC3FFA-ECEC-412F-81DF-E2FAAB8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1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customStyle="1" w:styleId="PlaceholderText1">
    <w:name w:val="Placeholder Text1"/>
    <w:basedOn w:val="DefaultParagraphFont"/>
    <w:uiPriority w:val="99"/>
    <w:semiHidden/>
    <w:rPr>
      <w:color w:val="808080"/>
    </w:rPr>
  </w:style>
  <w:style w:type="paragraph" w:styleId="ListParagraph">
    <w:name w:val="List Paragraph"/>
    <w:basedOn w:val="Normal"/>
    <w:qFormat/>
    <w:rsid w:val="000D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2189">
      <w:bodyDiv w:val="1"/>
      <w:marLeft w:val="0"/>
      <w:marRight w:val="0"/>
      <w:marTop w:val="0"/>
      <w:marBottom w:val="0"/>
      <w:divBdr>
        <w:top w:val="none" w:sz="0" w:space="0" w:color="auto"/>
        <w:left w:val="none" w:sz="0" w:space="0" w:color="auto"/>
        <w:bottom w:val="none" w:sz="0" w:space="0" w:color="auto"/>
        <w:right w:val="none" w:sz="0" w:space="0" w:color="auto"/>
      </w:divBdr>
      <w:divsChild>
        <w:div w:id="668868690">
          <w:marLeft w:val="0"/>
          <w:marRight w:val="0"/>
          <w:marTop w:val="0"/>
          <w:marBottom w:val="0"/>
          <w:divBdr>
            <w:top w:val="none" w:sz="0" w:space="0" w:color="auto"/>
            <w:left w:val="none" w:sz="0" w:space="0" w:color="auto"/>
            <w:bottom w:val="none" w:sz="0" w:space="0" w:color="auto"/>
            <w:right w:val="none" w:sz="0" w:space="0" w:color="auto"/>
          </w:divBdr>
          <w:divsChild>
            <w:div w:id="1936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587">
      <w:bodyDiv w:val="1"/>
      <w:marLeft w:val="0"/>
      <w:marRight w:val="0"/>
      <w:marTop w:val="0"/>
      <w:marBottom w:val="0"/>
      <w:divBdr>
        <w:top w:val="none" w:sz="0" w:space="0" w:color="auto"/>
        <w:left w:val="none" w:sz="0" w:space="0" w:color="auto"/>
        <w:bottom w:val="none" w:sz="0" w:space="0" w:color="auto"/>
        <w:right w:val="none" w:sz="0" w:space="0" w:color="auto"/>
      </w:divBdr>
    </w:div>
    <w:div w:id="332495205">
      <w:bodyDiv w:val="1"/>
      <w:marLeft w:val="0"/>
      <w:marRight w:val="0"/>
      <w:marTop w:val="0"/>
      <w:marBottom w:val="0"/>
      <w:divBdr>
        <w:top w:val="none" w:sz="0" w:space="0" w:color="auto"/>
        <w:left w:val="none" w:sz="0" w:space="0" w:color="auto"/>
        <w:bottom w:val="none" w:sz="0" w:space="0" w:color="auto"/>
        <w:right w:val="none" w:sz="0" w:space="0" w:color="auto"/>
      </w:divBdr>
      <w:divsChild>
        <w:div w:id="353457952">
          <w:marLeft w:val="0"/>
          <w:marRight w:val="0"/>
          <w:marTop w:val="0"/>
          <w:marBottom w:val="0"/>
          <w:divBdr>
            <w:top w:val="none" w:sz="0" w:space="0" w:color="auto"/>
            <w:left w:val="none" w:sz="0" w:space="0" w:color="auto"/>
            <w:bottom w:val="none" w:sz="0" w:space="0" w:color="auto"/>
            <w:right w:val="none" w:sz="0" w:space="0" w:color="auto"/>
          </w:divBdr>
          <w:divsChild>
            <w:div w:id="133839760">
              <w:marLeft w:val="0"/>
              <w:marRight w:val="0"/>
              <w:marTop w:val="0"/>
              <w:marBottom w:val="0"/>
              <w:divBdr>
                <w:top w:val="none" w:sz="0" w:space="0" w:color="auto"/>
                <w:left w:val="none" w:sz="0" w:space="0" w:color="auto"/>
                <w:bottom w:val="none" w:sz="0" w:space="0" w:color="auto"/>
                <w:right w:val="none" w:sz="0" w:space="0" w:color="auto"/>
              </w:divBdr>
            </w:div>
            <w:div w:id="207568434">
              <w:marLeft w:val="0"/>
              <w:marRight w:val="0"/>
              <w:marTop w:val="0"/>
              <w:marBottom w:val="0"/>
              <w:divBdr>
                <w:top w:val="none" w:sz="0" w:space="0" w:color="auto"/>
                <w:left w:val="none" w:sz="0" w:space="0" w:color="auto"/>
                <w:bottom w:val="none" w:sz="0" w:space="0" w:color="auto"/>
                <w:right w:val="none" w:sz="0" w:space="0" w:color="auto"/>
              </w:divBdr>
            </w:div>
            <w:div w:id="326713365">
              <w:marLeft w:val="0"/>
              <w:marRight w:val="0"/>
              <w:marTop w:val="0"/>
              <w:marBottom w:val="0"/>
              <w:divBdr>
                <w:top w:val="none" w:sz="0" w:space="0" w:color="auto"/>
                <w:left w:val="none" w:sz="0" w:space="0" w:color="auto"/>
                <w:bottom w:val="none" w:sz="0" w:space="0" w:color="auto"/>
                <w:right w:val="none" w:sz="0" w:space="0" w:color="auto"/>
              </w:divBdr>
            </w:div>
            <w:div w:id="54354059">
              <w:marLeft w:val="0"/>
              <w:marRight w:val="0"/>
              <w:marTop w:val="0"/>
              <w:marBottom w:val="0"/>
              <w:divBdr>
                <w:top w:val="none" w:sz="0" w:space="0" w:color="auto"/>
                <w:left w:val="none" w:sz="0" w:space="0" w:color="auto"/>
                <w:bottom w:val="none" w:sz="0" w:space="0" w:color="auto"/>
                <w:right w:val="none" w:sz="0" w:space="0" w:color="auto"/>
              </w:divBdr>
            </w:div>
            <w:div w:id="1814638208">
              <w:marLeft w:val="0"/>
              <w:marRight w:val="0"/>
              <w:marTop w:val="0"/>
              <w:marBottom w:val="0"/>
              <w:divBdr>
                <w:top w:val="none" w:sz="0" w:space="0" w:color="auto"/>
                <w:left w:val="none" w:sz="0" w:space="0" w:color="auto"/>
                <w:bottom w:val="none" w:sz="0" w:space="0" w:color="auto"/>
                <w:right w:val="none" w:sz="0" w:space="0" w:color="auto"/>
              </w:divBdr>
            </w:div>
            <w:div w:id="1745761357">
              <w:marLeft w:val="0"/>
              <w:marRight w:val="0"/>
              <w:marTop w:val="0"/>
              <w:marBottom w:val="0"/>
              <w:divBdr>
                <w:top w:val="none" w:sz="0" w:space="0" w:color="auto"/>
                <w:left w:val="none" w:sz="0" w:space="0" w:color="auto"/>
                <w:bottom w:val="none" w:sz="0" w:space="0" w:color="auto"/>
                <w:right w:val="none" w:sz="0" w:space="0" w:color="auto"/>
              </w:divBdr>
            </w:div>
            <w:div w:id="1943489839">
              <w:marLeft w:val="0"/>
              <w:marRight w:val="0"/>
              <w:marTop w:val="0"/>
              <w:marBottom w:val="0"/>
              <w:divBdr>
                <w:top w:val="none" w:sz="0" w:space="0" w:color="auto"/>
                <w:left w:val="none" w:sz="0" w:space="0" w:color="auto"/>
                <w:bottom w:val="none" w:sz="0" w:space="0" w:color="auto"/>
                <w:right w:val="none" w:sz="0" w:space="0" w:color="auto"/>
              </w:divBdr>
            </w:div>
            <w:div w:id="290326782">
              <w:marLeft w:val="0"/>
              <w:marRight w:val="0"/>
              <w:marTop w:val="0"/>
              <w:marBottom w:val="0"/>
              <w:divBdr>
                <w:top w:val="none" w:sz="0" w:space="0" w:color="auto"/>
                <w:left w:val="none" w:sz="0" w:space="0" w:color="auto"/>
                <w:bottom w:val="none" w:sz="0" w:space="0" w:color="auto"/>
                <w:right w:val="none" w:sz="0" w:space="0" w:color="auto"/>
              </w:divBdr>
            </w:div>
            <w:div w:id="2109494995">
              <w:marLeft w:val="0"/>
              <w:marRight w:val="0"/>
              <w:marTop w:val="0"/>
              <w:marBottom w:val="0"/>
              <w:divBdr>
                <w:top w:val="none" w:sz="0" w:space="0" w:color="auto"/>
                <w:left w:val="none" w:sz="0" w:space="0" w:color="auto"/>
                <w:bottom w:val="none" w:sz="0" w:space="0" w:color="auto"/>
                <w:right w:val="none" w:sz="0" w:space="0" w:color="auto"/>
              </w:divBdr>
            </w:div>
            <w:div w:id="2141995255">
              <w:marLeft w:val="0"/>
              <w:marRight w:val="0"/>
              <w:marTop w:val="0"/>
              <w:marBottom w:val="0"/>
              <w:divBdr>
                <w:top w:val="none" w:sz="0" w:space="0" w:color="auto"/>
                <w:left w:val="none" w:sz="0" w:space="0" w:color="auto"/>
                <w:bottom w:val="none" w:sz="0" w:space="0" w:color="auto"/>
                <w:right w:val="none" w:sz="0" w:space="0" w:color="auto"/>
              </w:divBdr>
            </w:div>
            <w:div w:id="1824152468">
              <w:marLeft w:val="0"/>
              <w:marRight w:val="0"/>
              <w:marTop w:val="0"/>
              <w:marBottom w:val="0"/>
              <w:divBdr>
                <w:top w:val="none" w:sz="0" w:space="0" w:color="auto"/>
                <w:left w:val="none" w:sz="0" w:space="0" w:color="auto"/>
                <w:bottom w:val="none" w:sz="0" w:space="0" w:color="auto"/>
                <w:right w:val="none" w:sz="0" w:space="0" w:color="auto"/>
              </w:divBdr>
            </w:div>
            <w:div w:id="1567763712">
              <w:marLeft w:val="0"/>
              <w:marRight w:val="0"/>
              <w:marTop w:val="0"/>
              <w:marBottom w:val="0"/>
              <w:divBdr>
                <w:top w:val="none" w:sz="0" w:space="0" w:color="auto"/>
                <w:left w:val="none" w:sz="0" w:space="0" w:color="auto"/>
                <w:bottom w:val="none" w:sz="0" w:space="0" w:color="auto"/>
                <w:right w:val="none" w:sz="0" w:space="0" w:color="auto"/>
              </w:divBdr>
            </w:div>
            <w:div w:id="1712072633">
              <w:marLeft w:val="0"/>
              <w:marRight w:val="0"/>
              <w:marTop w:val="0"/>
              <w:marBottom w:val="0"/>
              <w:divBdr>
                <w:top w:val="none" w:sz="0" w:space="0" w:color="auto"/>
                <w:left w:val="none" w:sz="0" w:space="0" w:color="auto"/>
                <w:bottom w:val="none" w:sz="0" w:space="0" w:color="auto"/>
                <w:right w:val="none" w:sz="0" w:space="0" w:color="auto"/>
              </w:divBdr>
            </w:div>
            <w:div w:id="175770533">
              <w:marLeft w:val="0"/>
              <w:marRight w:val="0"/>
              <w:marTop w:val="0"/>
              <w:marBottom w:val="0"/>
              <w:divBdr>
                <w:top w:val="none" w:sz="0" w:space="0" w:color="auto"/>
                <w:left w:val="none" w:sz="0" w:space="0" w:color="auto"/>
                <w:bottom w:val="none" w:sz="0" w:space="0" w:color="auto"/>
                <w:right w:val="none" w:sz="0" w:space="0" w:color="auto"/>
              </w:divBdr>
            </w:div>
            <w:div w:id="940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775">
      <w:bodyDiv w:val="1"/>
      <w:marLeft w:val="0"/>
      <w:marRight w:val="0"/>
      <w:marTop w:val="0"/>
      <w:marBottom w:val="0"/>
      <w:divBdr>
        <w:top w:val="none" w:sz="0" w:space="0" w:color="auto"/>
        <w:left w:val="none" w:sz="0" w:space="0" w:color="auto"/>
        <w:bottom w:val="none" w:sz="0" w:space="0" w:color="auto"/>
        <w:right w:val="none" w:sz="0" w:space="0" w:color="auto"/>
      </w:divBdr>
    </w:div>
    <w:div w:id="391543305">
      <w:bodyDiv w:val="1"/>
      <w:marLeft w:val="0"/>
      <w:marRight w:val="0"/>
      <w:marTop w:val="0"/>
      <w:marBottom w:val="0"/>
      <w:divBdr>
        <w:top w:val="none" w:sz="0" w:space="0" w:color="auto"/>
        <w:left w:val="none" w:sz="0" w:space="0" w:color="auto"/>
        <w:bottom w:val="none" w:sz="0" w:space="0" w:color="auto"/>
        <w:right w:val="none" w:sz="0" w:space="0" w:color="auto"/>
      </w:divBdr>
    </w:div>
    <w:div w:id="423913808">
      <w:bodyDiv w:val="1"/>
      <w:marLeft w:val="0"/>
      <w:marRight w:val="0"/>
      <w:marTop w:val="0"/>
      <w:marBottom w:val="0"/>
      <w:divBdr>
        <w:top w:val="none" w:sz="0" w:space="0" w:color="auto"/>
        <w:left w:val="none" w:sz="0" w:space="0" w:color="auto"/>
        <w:bottom w:val="none" w:sz="0" w:space="0" w:color="auto"/>
        <w:right w:val="none" w:sz="0" w:space="0" w:color="auto"/>
      </w:divBdr>
    </w:div>
    <w:div w:id="474756878">
      <w:bodyDiv w:val="1"/>
      <w:marLeft w:val="0"/>
      <w:marRight w:val="0"/>
      <w:marTop w:val="0"/>
      <w:marBottom w:val="0"/>
      <w:divBdr>
        <w:top w:val="none" w:sz="0" w:space="0" w:color="auto"/>
        <w:left w:val="none" w:sz="0" w:space="0" w:color="auto"/>
        <w:bottom w:val="none" w:sz="0" w:space="0" w:color="auto"/>
        <w:right w:val="none" w:sz="0" w:space="0" w:color="auto"/>
      </w:divBdr>
    </w:div>
    <w:div w:id="540821192">
      <w:bodyDiv w:val="1"/>
      <w:marLeft w:val="0"/>
      <w:marRight w:val="0"/>
      <w:marTop w:val="0"/>
      <w:marBottom w:val="0"/>
      <w:divBdr>
        <w:top w:val="none" w:sz="0" w:space="0" w:color="auto"/>
        <w:left w:val="none" w:sz="0" w:space="0" w:color="auto"/>
        <w:bottom w:val="none" w:sz="0" w:space="0" w:color="auto"/>
        <w:right w:val="none" w:sz="0" w:space="0" w:color="auto"/>
      </w:divBdr>
    </w:div>
    <w:div w:id="619652226">
      <w:bodyDiv w:val="1"/>
      <w:marLeft w:val="0"/>
      <w:marRight w:val="0"/>
      <w:marTop w:val="0"/>
      <w:marBottom w:val="0"/>
      <w:divBdr>
        <w:top w:val="none" w:sz="0" w:space="0" w:color="auto"/>
        <w:left w:val="none" w:sz="0" w:space="0" w:color="auto"/>
        <w:bottom w:val="none" w:sz="0" w:space="0" w:color="auto"/>
        <w:right w:val="none" w:sz="0" w:space="0" w:color="auto"/>
      </w:divBdr>
      <w:divsChild>
        <w:div w:id="1378890870">
          <w:marLeft w:val="0"/>
          <w:marRight w:val="0"/>
          <w:marTop w:val="0"/>
          <w:marBottom w:val="0"/>
          <w:divBdr>
            <w:top w:val="none" w:sz="0" w:space="0" w:color="auto"/>
            <w:left w:val="none" w:sz="0" w:space="0" w:color="auto"/>
            <w:bottom w:val="none" w:sz="0" w:space="0" w:color="auto"/>
            <w:right w:val="none" w:sz="0" w:space="0" w:color="auto"/>
          </w:divBdr>
          <w:divsChild>
            <w:div w:id="727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020">
      <w:bodyDiv w:val="1"/>
      <w:marLeft w:val="0"/>
      <w:marRight w:val="0"/>
      <w:marTop w:val="0"/>
      <w:marBottom w:val="0"/>
      <w:divBdr>
        <w:top w:val="none" w:sz="0" w:space="0" w:color="auto"/>
        <w:left w:val="none" w:sz="0" w:space="0" w:color="auto"/>
        <w:bottom w:val="none" w:sz="0" w:space="0" w:color="auto"/>
        <w:right w:val="none" w:sz="0" w:space="0" w:color="auto"/>
      </w:divBdr>
      <w:divsChild>
        <w:div w:id="271284638">
          <w:marLeft w:val="0"/>
          <w:marRight w:val="0"/>
          <w:marTop w:val="0"/>
          <w:marBottom w:val="0"/>
          <w:divBdr>
            <w:top w:val="none" w:sz="0" w:space="0" w:color="auto"/>
            <w:left w:val="none" w:sz="0" w:space="0" w:color="auto"/>
            <w:bottom w:val="none" w:sz="0" w:space="0" w:color="auto"/>
            <w:right w:val="none" w:sz="0" w:space="0" w:color="auto"/>
          </w:divBdr>
          <w:divsChild>
            <w:div w:id="14325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5658">
      <w:bodyDiv w:val="1"/>
      <w:marLeft w:val="0"/>
      <w:marRight w:val="0"/>
      <w:marTop w:val="0"/>
      <w:marBottom w:val="0"/>
      <w:divBdr>
        <w:top w:val="none" w:sz="0" w:space="0" w:color="auto"/>
        <w:left w:val="none" w:sz="0" w:space="0" w:color="auto"/>
        <w:bottom w:val="none" w:sz="0" w:space="0" w:color="auto"/>
        <w:right w:val="none" w:sz="0" w:space="0" w:color="auto"/>
      </w:divBdr>
      <w:divsChild>
        <w:div w:id="1659067444">
          <w:marLeft w:val="0"/>
          <w:marRight w:val="0"/>
          <w:marTop w:val="0"/>
          <w:marBottom w:val="0"/>
          <w:divBdr>
            <w:top w:val="none" w:sz="0" w:space="0" w:color="auto"/>
            <w:left w:val="none" w:sz="0" w:space="0" w:color="auto"/>
            <w:bottom w:val="none" w:sz="0" w:space="0" w:color="auto"/>
            <w:right w:val="none" w:sz="0" w:space="0" w:color="auto"/>
          </w:divBdr>
          <w:divsChild>
            <w:div w:id="1735081230">
              <w:marLeft w:val="0"/>
              <w:marRight w:val="0"/>
              <w:marTop w:val="0"/>
              <w:marBottom w:val="0"/>
              <w:divBdr>
                <w:top w:val="none" w:sz="0" w:space="0" w:color="auto"/>
                <w:left w:val="none" w:sz="0" w:space="0" w:color="auto"/>
                <w:bottom w:val="none" w:sz="0" w:space="0" w:color="auto"/>
                <w:right w:val="none" w:sz="0" w:space="0" w:color="auto"/>
              </w:divBdr>
            </w:div>
            <w:div w:id="1328443535">
              <w:marLeft w:val="0"/>
              <w:marRight w:val="0"/>
              <w:marTop w:val="0"/>
              <w:marBottom w:val="0"/>
              <w:divBdr>
                <w:top w:val="none" w:sz="0" w:space="0" w:color="auto"/>
                <w:left w:val="none" w:sz="0" w:space="0" w:color="auto"/>
                <w:bottom w:val="none" w:sz="0" w:space="0" w:color="auto"/>
                <w:right w:val="none" w:sz="0" w:space="0" w:color="auto"/>
              </w:divBdr>
            </w:div>
            <w:div w:id="11582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2893">
      <w:bodyDiv w:val="1"/>
      <w:marLeft w:val="0"/>
      <w:marRight w:val="0"/>
      <w:marTop w:val="0"/>
      <w:marBottom w:val="0"/>
      <w:divBdr>
        <w:top w:val="none" w:sz="0" w:space="0" w:color="auto"/>
        <w:left w:val="none" w:sz="0" w:space="0" w:color="auto"/>
        <w:bottom w:val="none" w:sz="0" w:space="0" w:color="auto"/>
        <w:right w:val="none" w:sz="0" w:space="0" w:color="auto"/>
      </w:divBdr>
    </w:div>
    <w:div w:id="1800950314">
      <w:bodyDiv w:val="1"/>
      <w:marLeft w:val="0"/>
      <w:marRight w:val="0"/>
      <w:marTop w:val="0"/>
      <w:marBottom w:val="0"/>
      <w:divBdr>
        <w:top w:val="none" w:sz="0" w:space="0" w:color="auto"/>
        <w:left w:val="none" w:sz="0" w:space="0" w:color="auto"/>
        <w:bottom w:val="none" w:sz="0" w:space="0" w:color="auto"/>
        <w:right w:val="none" w:sz="0" w:space="0" w:color="auto"/>
      </w:divBdr>
      <w:divsChild>
        <w:div w:id="1065225807">
          <w:marLeft w:val="0"/>
          <w:marRight w:val="0"/>
          <w:marTop w:val="0"/>
          <w:marBottom w:val="0"/>
          <w:divBdr>
            <w:top w:val="none" w:sz="0" w:space="0" w:color="auto"/>
            <w:left w:val="none" w:sz="0" w:space="0" w:color="auto"/>
            <w:bottom w:val="none" w:sz="0" w:space="0" w:color="auto"/>
            <w:right w:val="none" w:sz="0" w:space="0" w:color="auto"/>
          </w:divBdr>
          <w:divsChild>
            <w:div w:id="9161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5068">
      <w:bodyDiv w:val="1"/>
      <w:marLeft w:val="0"/>
      <w:marRight w:val="0"/>
      <w:marTop w:val="0"/>
      <w:marBottom w:val="0"/>
      <w:divBdr>
        <w:top w:val="none" w:sz="0" w:space="0" w:color="auto"/>
        <w:left w:val="none" w:sz="0" w:space="0" w:color="auto"/>
        <w:bottom w:val="none" w:sz="0" w:space="0" w:color="auto"/>
        <w:right w:val="none" w:sz="0" w:space="0" w:color="auto"/>
      </w:divBdr>
    </w:div>
    <w:div w:id="1946644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ar.ayu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Tasleem</dc:creator>
  <cp:lastModifiedBy>Mohammad Tasleem</cp:lastModifiedBy>
  <cp:revision>3</cp:revision>
  <dcterms:created xsi:type="dcterms:W3CDTF">2023-02-04T05:55:00Z</dcterms:created>
  <dcterms:modified xsi:type="dcterms:W3CDTF">2023-02-04T05:57:00Z</dcterms:modified>
</cp:coreProperties>
</file>